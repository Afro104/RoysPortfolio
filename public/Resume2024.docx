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3DCE2" w14:textId="77777777" w:rsidR="007A642A" w:rsidRDefault="00000000">
      <w:pPr>
        <w:pStyle w:val="skn-sla2nameLogo"/>
        <w:shd w:val="clear" w:color="auto" w:fill="FFFFFF"/>
        <w:spacing w:line="260" w:lineRule="atLeast"/>
        <w:rPr>
          <w:rFonts w:ascii="Bebas Neue" w:eastAsia="Bebas Neue" w:hAnsi="Bebas Neue" w:cs="Bebas Neue"/>
          <w:color w:val="4A4A4A"/>
          <w:sz w:val="20"/>
          <w:szCs w:val="20"/>
        </w:rPr>
      </w:pPr>
      <w:r>
        <w:rPr>
          <w:rFonts w:ascii="Bebas Neue" w:eastAsia="Bebas Neue" w:hAnsi="Bebas Neue" w:cs="Bebas Neue"/>
          <w:noProof/>
          <w:color w:val="4A4A4A"/>
          <w:sz w:val="20"/>
          <w:szCs w:val="20"/>
        </w:rPr>
        <w:drawing>
          <wp:inline distT="0" distB="0" distL="0" distR="0" wp14:anchorId="51360D40" wp14:editId="21A73DF3">
            <wp:extent cx="622154" cy="622505"/>
            <wp:effectExtent l="0" t="0" r="0" b="0"/>
            <wp:docPr id="100001" name="Picture 100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154" cy="62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AE34" w14:textId="77777777" w:rsidR="007A642A" w:rsidRDefault="00000000">
      <w:pPr>
        <w:pStyle w:val="skn-sla2name"/>
        <w:shd w:val="clear" w:color="auto" w:fill="FFFFFF"/>
        <w:rPr>
          <w:rFonts w:ascii="Bebas Neue" w:eastAsia="Bebas Neue" w:hAnsi="Bebas Neue" w:cs="Bebas Neue"/>
        </w:rPr>
      </w:pPr>
      <w:r>
        <w:rPr>
          <w:rStyle w:val="span"/>
          <w:rFonts w:ascii="Bebas Neue" w:eastAsia="Bebas Neue" w:hAnsi="Bebas Neue" w:cs="Bebas Neue"/>
        </w:rPr>
        <w:t>Rogelio</w:t>
      </w:r>
      <w:r>
        <w:rPr>
          <w:rFonts w:ascii="Bebas Neue" w:eastAsia="Bebas Neue" w:hAnsi="Bebas Neue" w:cs="Bebas Neue"/>
        </w:rPr>
        <w:t xml:space="preserve"> </w:t>
      </w:r>
      <w:r>
        <w:rPr>
          <w:rStyle w:val="span"/>
          <w:rFonts w:ascii="Bebas Neue" w:eastAsia="Bebas Neue" w:hAnsi="Bebas Neue" w:cs="Bebas Neue"/>
        </w:rPr>
        <w:t>Rodriguez</w:t>
      </w:r>
    </w:p>
    <w:p w14:paraId="5E80F481" w14:textId="77777777" w:rsidR="007A642A" w:rsidRDefault="00000000">
      <w:pPr>
        <w:pStyle w:val="skn-sla2resume-title"/>
        <w:shd w:val="clear" w:color="auto" w:fill="FFFFFF"/>
        <w:rPr>
          <w:color w:val="4A4A4A"/>
        </w:rPr>
      </w:pPr>
      <w:r>
        <w:rPr>
          <w:rStyle w:val="span"/>
          <w:color w:val="4A4A4A"/>
        </w:rPr>
        <w:t>Software Engineer</w:t>
      </w:r>
    </w:p>
    <w:p w14:paraId="1430DD1F" w14:textId="77777777" w:rsidR="007A642A" w:rsidRDefault="00000000">
      <w:pPr>
        <w:pStyle w:val="skn-sla2address"/>
        <w:shd w:val="clear" w:color="auto" w:fill="FFFFFF"/>
        <w:spacing w:before="100"/>
        <w:rPr>
          <w:rFonts w:ascii="Open Sans" w:eastAsia="Open Sans" w:hAnsi="Open Sans" w:cs="Open Sans"/>
          <w:color w:val="4A4A4A"/>
        </w:rPr>
      </w:pPr>
      <w:r>
        <w:rPr>
          <w:rStyle w:val="span"/>
          <w:rFonts w:ascii="Open Sans" w:eastAsia="Open Sans" w:hAnsi="Open Sans" w:cs="Open Sans"/>
          <w:color w:val="4A4A4A"/>
        </w:rPr>
        <w:t>(559) 350-8983</w:t>
      </w:r>
      <w:r>
        <w:rPr>
          <w:rFonts w:ascii="Open Sans" w:eastAsia="Open Sans" w:hAnsi="Open Sans" w:cs="Open Sans"/>
          <w:color w:val="4A4A4A"/>
        </w:rPr>
        <w:t xml:space="preserve"> </w:t>
      </w:r>
      <w:r>
        <w:rPr>
          <w:rStyle w:val="skn-sla2sprtr"/>
          <w:rFonts w:ascii="Open Sans" w:eastAsia="Open Sans" w:hAnsi="Open Sans" w:cs="Open Sans"/>
          <w:color w:val="4A4A4A"/>
        </w:rPr>
        <w:t> |</w:t>
      </w:r>
      <w:r>
        <w:rPr>
          <w:rStyle w:val="span"/>
          <w:rFonts w:ascii="Open Sans" w:eastAsia="Open Sans" w:hAnsi="Open Sans" w:cs="Open Sans"/>
          <w:color w:val="4A4A4A"/>
        </w:rPr>
        <w:t xml:space="preserve"> </w:t>
      </w:r>
      <w:r>
        <w:rPr>
          <w:rStyle w:val="skn-sla2sprtrsprtr"/>
          <w:rFonts w:ascii="Open Sans" w:eastAsia="Open Sans" w:hAnsi="Open Sans" w:cs="Open Sans"/>
          <w:color w:val="4A4A4A"/>
        </w:rPr>
        <w:t> |</w:t>
      </w:r>
      <w:r>
        <w:rPr>
          <w:rStyle w:val="span"/>
          <w:rFonts w:ascii="Open Sans" w:eastAsia="Open Sans" w:hAnsi="Open Sans" w:cs="Open Sans"/>
          <w:color w:val="4A4A4A"/>
        </w:rPr>
        <w:t xml:space="preserve"> roytheengineer10@gmail.com</w:t>
      </w:r>
      <w:r>
        <w:rPr>
          <w:rStyle w:val="skn-sla2sprtr"/>
          <w:rFonts w:ascii="Open Sans" w:eastAsia="Open Sans" w:hAnsi="Open Sans" w:cs="Open Sans"/>
          <w:color w:val="4A4A4A"/>
        </w:rPr>
        <w:t>  | </w:t>
      </w:r>
      <w:r>
        <w:rPr>
          <w:rFonts w:ascii="Open Sans" w:eastAsia="Open Sans" w:hAnsi="Open Sans" w:cs="Open Sans"/>
          <w:color w:val="4A4A4A"/>
        </w:rPr>
        <w:t xml:space="preserve"> </w:t>
      </w:r>
      <w:r>
        <w:rPr>
          <w:rStyle w:val="span"/>
          <w:rFonts w:ascii="Open Sans" w:eastAsia="Open Sans" w:hAnsi="Open Sans" w:cs="Open Sans"/>
          <w:color w:val="4A4A4A"/>
        </w:rPr>
        <w:t>Terra-Bella, CA 93270</w:t>
      </w:r>
      <w:r>
        <w:rPr>
          <w:rFonts w:ascii="Open Sans" w:eastAsia="Open Sans" w:hAnsi="Open Sans" w:cs="Open Sans"/>
          <w:color w:val="4A4A4A"/>
        </w:rPr>
        <w:t xml:space="preserve"> </w:t>
      </w:r>
    </w:p>
    <w:p w14:paraId="319FA316" w14:textId="77777777" w:rsidR="007A642A" w:rsidRDefault="00000000">
      <w:pPr>
        <w:pStyle w:val="section-spacing"/>
        <w:shd w:val="clear" w:color="auto" w:fill="FFFFFF"/>
        <w:spacing w:line="300" w:lineRule="exact"/>
        <w:rPr>
          <w:rFonts w:ascii="Open Sans" w:eastAsia="Open Sans" w:hAnsi="Open Sans" w:cs="Open Sans"/>
          <w:color w:val="4A4A4A"/>
        </w:rPr>
      </w:pPr>
      <w:r>
        <w:rPr>
          <w:rFonts w:ascii="Open Sans" w:eastAsia="Open Sans" w:hAnsi="Open Sans" w:cs="Open Sans"/>
          <w:color w:val="4A4A4A"/>
        </w:rPr>
        <w:t> </w:t>
      </w:r>
    </w:p>
    <w:tbl>
      <w:tblPr>
        <w:tblStyle w:val="skn-sla2section-heading-table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035"/>
      </w:tblGrid>
      <w:tr w:rsidR="007A642A" w14:paraId="4489854D" w14:textId="77777777">
        <w:trPr>
          <w:cantSplit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405F01" w14:textId="37A2D52A" w:rsidR="007A642A" w:rsidRDefault="00000000">
            <w:pPr>
              <w:spacing w:line="260" w:lineRule="atLeast"/>
              <w:textAlignment w:val="auto"/>
              <w:rPr>
                <w:rStyle w:val="skn-sla2sectiontitle"/>
                <w:shd w:val="clear" w:color="auto" w:fill="auto"/>
              </w:rPr>
            </w:pPr>
            <w:r>
              <w:rPr>
                <w:rStyle w:val="skn-sla2sectiontitle"/>
                <w:highlight w:val="white"/>
                <w:shd w:val="clear" w:color="auto" w:fill="auto"/>
              </w:rPr>
              <w:t>Professional Summary</w:t>
            </w:r>
            <w:r>
              <w:rPr>
                <w:rStyle w:val="skn-sla2heading"/>
                <w:rFonts w:ascii="Open Sans" w:eastAsia="Open Sans" w:hAnsi="Open Sans" w:cs="Open Sans"/>
                <w:color w:val="4A4A4A"/>
                <w:sz w:val="20"/>
                <w:szCs w:val="20"/>
                <w:highlight w:val="white"/>
              </w:rPr>
              <w:t>    </w:t>
            </w:r>
            <w:r w:rsidR="005375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8005225" wp14:editId="46E0C2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95250</wp:posOffset>
                      </wp:positionV>
                      <wp:extent cx="6883400" cy="0"/>
                      <wp:effectExtent l="6350" t="13970" r="15875" b="14605"/>
                      <wp:wrapNone/>
                      <wp:docPr id="996474313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834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BCBFC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A4E700" id="Line 8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5pt" to="54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" strokecolor="#bcbfc3" strokeweight="1pt"/>
                  </w:pict>
                </mc:Fallback>
              </mc:AlternateContent>
            </w:r>
          </w:p>
        </w:tc>
      </w:tr>
    </w:tbl>
    <w:p w14:paraId="6ACBAFF0" w14:textId="77777777" w:rsidR="007A642A" w:rsidRDefault="007A642A">
      <w:pPr>
        <w:pStyle w:val="heading-below-gap"/>
        <w:shd w:val="clear" w:color="auto" w:fill="FFFFFF"/>
        <w:spacing w:line="240" w:lineRule="exact"/>
        <w:rPr>
          <w:rFonts w:ascii="Open Sans" w:eastAsia="Open Sans" w:hAnsi="Open Sans" w:cs="Open Sans"/>
          <w:color w:val="4A4A4A"/>
        </w:rPr>
      </w:pPr>
    </w:p>
    <w:p w14:paraId="232989A5" w14:textId="77777777" w:rsidR="007A642A" w:rsidRPr="005375E5" w:rsidRDefault="00000000">
      <w:pPr>
        <w:pStyle w:val="sectionparagraphfirstparagraphparagraph-spacing"/>
        <w:shd w:val="clear" w:color="auto" w:fill="FFFFFF"/>
        <w:spacing w:line="260" w:lineRule="atLeast"/>
        <w:rPr>
          <w:rFonts w:ascii="Open Sans" w:eastAsia="Open Sans" w:hAnsi="Open Sans" w:cs="Open Sans"/>
          <w:color w:val="4A4A4A"/>
          <w:sz w:val="18"/>
          <w:szCs w:val="18"/>
        </w:rPr>
      </w:pPr>
      <w:r w:rsidRPr="005375E5">
        <w:rPr>
          <w:rFonts w:ascii="Open Sans" w:eastAsia="Open Sans" w:hAnsi="Open Sans" w:cs="Open Sans"/>
          <w:color w:val="4A4A4A"/>
          <w:sz w:val="18"/>
          <w:szCs w:val="18"/>
        </w:rPr>
        <w:t> </w:t>
      </w:r>
    </w:p>
    <w:p w14:paraId="0B92315F" w14:textId="77777777" w:rsidR="007A642A" w:rsidRPr="005375E5" w:rsidRDefault="00000000">
      <w:pPr>
        <w:pStyle w:val="p"/>
        <w:shd w:val="clear" w:color="auto" w:fill="FFFFFF"/>
        <w:spacing w:line="260" w:lineRule="atLeast"/>
        <w:rPr>
          <w:rFonts w:ascii="Open Sans" w:eastAsia="Open Sans" w:hAnsi="Open Sans" w:cs="Open Sans"/>
          <w:color w:val="4A4A4A"/>
          <w:sz w:val="18"/>
          <w:szCs w:val="18"/>
        </w:rPr>
      </w:pPr>
      <w:r w:rsidRPr="005375E5">
        <w:rPr>
          <w:rFonts w:ascii="Open Sans" w:eastAsia="Open Sans" w:hAnsi="Open Sans" w:cs="Open Sans"/>
          <w:color w:val="4A4A4A"/>
          <w:sz w:val="18"/>
          <w:szCs w:val="18"/>
        </w:rPr>
        <w:t>I am a highly motivated individual who has honed my skills in developing and implementing software solutions through a combination of formal education and hands-on experience. With a proven track record, I have demonstrated expertise in developing, testing, and debugging high-performing software solutions, always paying meticulous attention to detail. My skill set includes proficiency in object-oriented programming, web development, and database technologies. Moreover, my problem-solving and communication abilities have been pivotal in effectively collaborating with teams and management. I am truly passionate about continually learning and adapting to new technologies, making it a priority to stay at the forefront of industry advancements.</w:t>
      </w:r>
    </w:p>
    <w:p w14:paraId="027CC65C" w14:textId="77777777" w:rsidR="007A642A" w:rsidRDefault="00000000">
      <w:pPr>
        <w:pStyle w:val="section-spacing"/>
        <w:shd w:val="clear" w:color="auto" w:fill="FFFFFF"/>
        <w:spacing w:line="300" w:lineRule="exact"/>
        <w:rPr>
          <w:rFonts w:ascii="Open Sans" w:eastAsia="Open Sans" w:hAnsi="Open Sans" w:cs="Open Sans"/>
          <w:color w:val="4A4A4A"/>
        </w:rPr>
      </w:pPr>
      <w:r>
        <w:rPr>
          <w:rFonts w:ascii="Open Sans" w:eastAsia="Open Sans" w:hAnsi="Open Sans" w:cs="Open Sans"/>
          <w:color w:val="4A4A4A"/>
        </w:rPr>
        <w:t> </w:t>
      </w:r>
    </w:p>
    <w:tbl>
      <w:tblPr>
        <w:tblStyle w:val="skn-sla2section-heading-table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"/>
      </w:tblGrid>
      <w:tr w:rsidR="007A642A" w14:paraId="2B706CDB" w14:textId="77777777">
        <w:trPr>
          <w:cantSplit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D2576C" w14:textId="7F779DA2" w:rsidR="007A642A" w:rsidRDefault="00000000">
            <w:pPr>
              <w:spacing w:line="260" w:lineRule="atLeast"/>
              <w:textAlignment w:val="auto"/>
              <w:rPr>
                <w:rStyle w:val="skn-sla2sectiontitle"/>
                <w:shd w:val="clear" w:color="auto" w:fill="auto"/>
              </w:rPr>
            </w:pPr>
            <w:r>
              <w:rPr>
                <w:rStyle w:val="skn-sla2sectiontitle"/>
                <w:highlight w:val="white"/>
                <w:shd w:val="clear" w:color="auto" w:fill="auto"/>
              </w:rPr>
              <w:t>Experience</w:t>
            </w:r>
            <w:r>
              <w:rPr>
                <w:rStyle w:val="skn-sla2heading"/>
                <w:rFonts w:ascii="Open Sans" w:eastAsia="Open Sans" w:hAnsi="Open Sans" w:cs="Open Sans"/>
                <w:color w:val="4A4A4A"/>
                <w:sz w:val="20"/>
                <w:szCs w:val="20"/>
                <w:highlight w:val="white"/>
              </w:rPr>
              <w:t>    </w:t>
            </w:r>
            <w:r w:rsidR="005375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F5C1821" wp14:editId="0C10E6E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95250</wp:posOffset>
                      </wp:positionV>
                      <wp:extent cx="6883400" cy="0"/>
                      <wp:effectExtent l="6350" t="15240" r="15875" b="13335"/>
                      <wp:wrapNone/>
                      <wp:docPr id="154818744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834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BCBFC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0CDD9F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5pt" to="54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" strokecolor="#bcbfc3" strokeweight="1pt"/>
                  </w:pict>
                </mc:Fallback>
              </mc:AlternateContent>
            </w:r>
          </w:p>
        </w:tc>
      </w:tr>
    </w:tbl>
    <w:p w14:paraId="130CD4E2" w14:textId="77777777" w:rsidR="007A642A" w:rsidRDefault="007A642A">
      <w:pPr>
        <w:pStyle w:val="heading-below-gap"/>
        <w:shd w:val="clear" w:color="auto" w:fill="FFFFFF"/>
        <w:spacing w:line="240" w:lineRule="exact"/>
        <w:rPr>
          <w:rFonts w:ascii="Open Sans" w:eastAsia="Open Sans" w:hAnsi="Open Sans" w:cs="Open Sans"/>
          <w:color w:val="4A4A4A"/>
        </w:rPr>
      </w:pPr>
    </w:p>
    <w:p w14:paraId="6E4FA9B1" w14:textId="77777777" w:rsidR="007A642A" w:rsidRDefault="00000000">
      <w:pPr>
        <w:pStyle w:val="sectionparagraphfirstparagraphparagraph-spacing"/>
        <w:spacing w:line="260" w:lineRule="atLeast"/>
        <w:rPr>
          <w:rFonts w:ascii="Open Sans" w:eastAsia="Open Sans" w:hAnsi="Open Sans" w:cs="Open Sans"/>
          <w:color w:val="4A4A4A"/>
          <w:sz w:val="2"/>
          <w:szCs w:val="2"/>
        </w:rPr>
      </w:pPr>
      <w:r>
        <w:rPr>
          <w:rFonts w:ascii="Open Sans" w:eastAsia="Open Sans" w:hAnsi="Open Sans" w:cs="Open Sans"/>
          <w:color w:val="4A4A4A"/>
          <w:sz w:val="2"/>
          <w:szCs w:val="2"/>
        </w:rPr>
        <w:t> </w:t>
      </w:r>
    </w:p>
    <w:tbl>
      <w:tblPr>
        <w:tblStyle w:val="expr-table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7A642A" w14:paraId="520A9A91" w14:textId="77777777">
        <w:trPr>
          <w:tblCellSpacing w:w="0" w:type="dxa"/>
        </w:trPr>
        <w:tc>
          <w:tcPr>
            <w:tcW w:w="38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2DEDB8" w14:textId="77777777" w:rsidR="007A642A" w:rsidRDefault="00000000">
            <w:pPr>
              <w:pStyle w:val="skn-sla2spanpaddedline"/>
              <w:spacing w:line="260" w:lineRule="atLeast"/>
              <w:rPr>
                <w:rStyle w:val="skn-sla2spandateswrapper"/>
                <w:rFonts w:ascii="Open Sans" w:eastAsia="Open Sans" w:hAnsi="Open Sans" w:cs="Open Sans"/>
                <w:color w:val="4A4A4A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A4A4A"/>
                <w:sz w:val="20"/>
                <w:szCs w:val="20"/>
              </w:rPr>
              <w:t>Setton Farms</w:t>
            </w:r>
          </w:p>
          <w:p w14:paraId="5A0551D5" w14:textId="77777777" w:rsidR="007A642A" w:rsidRDefault="00000000">
            <w:pPr>
              <w:pStyle w:val="skn-sla2spanpaddedline"/>
              <w:spacing w:line="260" w:lineRule="atLeast"/>
              <w:rPr>
                <w:rStyle w:val="skn-sla2spandateswrapper"/>
                <w:rFonts w:ascii="Open Sans" w:eastAsia="Open Sans" w:hAnsi="Open Sans" w:cs="Open Sans"/>
                <w:color w:val="4A4A4A"/>
                <w:sz w:val="20"/>
                <w:szCs w:val="20"/>
              </w:rPr>
            </w:pPr>
            <w:r>
              <w:rPr>
                <w:rStyle w:val="skn-sla2jobtitle"/>
                <w:rFonts w:ascii="Open Sans" w:eastAsia="Open Sans" w:hAnsi="Open Sans" w:cs="Open Sans"/>
                <w:color w:val="4A4A4A"/>
                <w:sz w:val="20"/>
                <w:szCs w:val="20"/>
              </w:rPr>
              <w:t>Software Developer</w:t>
            </w:r>
          </w:p>
          <w:p w14:paraId="192135BE" w14:textId="65DBD794" w:rsidR="007A642A" w:rsidRDefault="005375E5">
            <w:pPr>
              <w:pStyle w:val="skn-sla2spanpaddedline"/>
              <w:spacing w:line="260" w:lineRule="atLeast"/>
              <w:rPr>
                <w:rStyle w:val="skn-sla2spandateswrapper"/>
                <w:rFonts w:ascii="Open Sans" w:eastAsia="Open Sans" w:hAnsi="Open Sans" w:cs="Open Sans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i/>
                <w:iCs/>
                <w:color w:val="4A4A4A"/>
                <w:sz w:val="20"/>
                <w:szCs w:val="20"/>
              </w:rPr>
              <w:t>07/2022</w:t>
            </w:r>
            <w:r>
              <w:rPr>
                <w:rStyle w:val="skn-sla2spandateswrapper"/>
                <w:rFonts w:ascii="Open Sans" w:eastAsia="Open Sans" w:hAnsi="Open Sans" w:cs="Open Sans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i/>
                <w:iCs/>
                <w:color w:val="4A4A4A"/>
                <w:sz w:val="20"/>
                <w:szCs w:val="20"/>
              </w:rPr>
              <w:t>- 06/2024</w:t>
            </w:r>
          </w:p>
        </w:tc>
        <w:tc>
          <w:tcPr>
            <w:tcW w:w="69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178567" w14:textId="77777777" w:rsidR="007A642A" w:rsidRPr="005375E5" w:rsidRDefault="00000000">
            <w:pPr>
              <w:pStyle w:val="skn-sla2parlrColmnsinglecolumnulli"/>
              <w:numPr>
                <w:ilvl w:val="0"/>
                <w:numId w:val="1"/>
              </w:numPr>
              <w:pBdr>
                <w:left w:val="none" w:sz="0" w:space="2" w:color="auto"/>
              </w:pBd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Developed a web application for tracking and managing bills using Angular, .NET Core, and C#</w:t>
            </w:r>
          </w:p>
          <w:p w14:paraId="63658FEA" w14:textId="77777777" w:rsidR="007A642A" w:rsidRPr="005375E5" w:rsidRDefault="00000000">
            <w:pPr>
              <w:pStyle w:val="skn-sla2parlrColmnsinglecolumnulli"/>
              <w:numPr>
                <w:ilvl w:val="0"/>
                <w:numId w:val="1"/>
              </w:numPr>
              <w:pBdr>
                <w:left w:val="none" w:sz="0" w:space="2" w:color="auto"/>
              </w:pBd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Enabled document uploads and batch payments</w:t>
            </w:r>
          </w:p>
          <w:p w14:paraId="4A4EF97F" w14:textId="77777777" w:rsidR="007A642A" w:rsidRPr="005375E5" w:rsidRDefault="00000000">
            <w:pPr>
              <w:pStyle w:val="skn-sla2parlrColmnsinglecolumnulli"/>
              <w:numPr>
                <w:ilvl w:val="0"/>
                <w:numId w:val="1"/>
              </w:numPr>
              <w:pBdr>
                <w:left w:val="none" w:sz="0" w:space="2" w:color="auto"/>
              </w:pBd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Stored images and data in MSSQL</w:t>
            </w:r>
          </w:p>
          <w:p w14:paraId="52C64FC8" w14:textId="77777777" w:rsidR="007A642A" w:rsidRPr="005375E5" w:rsidRDefault="00000000">
            <w:pPr>
              <w:pStyle w:val="skn-sla2parlrColmnsinglecolumnulli"/>
              <w:numPr>
                <w:ilvl w:val="0"/>
                <w:numId w:val="1"/>
              </w:numPr>
              <w:pBdr>
                <w:left w:val="none" w:sz="0" w:space="2" w:color="auto"/>
              </w:pBd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Created a Shipping Scale app and a Vendor ACH app for document and record management using similar technologies</w:t>
            </w:r>
          </w:p>
          <w:p w14:paraId="1CEF92E9" w14:textId="77777777" w:rsidR="007A642A" w:rsidRPr="005375E5" w:rsidRDefault="00000000">
            <w:pPr>
              <w:pStyle w:val="skn-sla2parlrColmnsinglecolumnulli"/>
              <w:numPr>
                <w:ilvl w:val="0"/>
                <w:numId w:val="1"/>
              </w:numPr>
              <w:pBdr>
                <w:left w:val="none" w:sz="0" w:space="2" w:color="auto"/>
              </w:pBd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Built an invoice management system for warehouse shipments</w:t>
            </w:r>
          </w:p>
          <w:p w14:paraId="2DE3B3A9" w14:textId="77777777" w:rsidR="007A642A" w:rsidRPr="005375E5" w:rsidRDefault="00000000">
            <w:pPr>
              <w:pStyle w:val="skn-sla2parlrColmnsinglecolumnulli"/>
              <w:numPr>
                <w:ilvl w:val="0"/>
                <w:numId w:val="1"/>
              </w:numPr>
              <w:pBdr>
                <w:left w:val="none" w:sz="0" w:space="2" w:color="auto"/>
              </w:pBd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Developed a comprehensive company application replacement using React NextJS, .NET Core, and C#</w:t>
            </w:r>
          </w:p>
          <w:p w14:paraId="13702B05" w14:textId="77777777" w:rsidR="007A642A" w:rsidRPr="005375E5" w:rsidRDefault="00000000">
            <w:pPr>
              <w:pStyle w:val="skn-sla2parlrColmnsinglecolumnulli"/>
              <w:numPr>
                <w:ilvl w:val="0"/>
                <w:numId w:val="1"/>
              </w:numPr>
              <w:pBdr>
                <w:left w:val="none" w:sz="0" w:space="2" w:color="auto"/>
              </w:pBd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Managed purchase orders and tracked company transactions.</w:t>
            </w:r>
          </w:p>
          <w:p w14:paraId="512F2360" w14:textId="77777777" w:rsidR="007A642A" w:rsidRPr="005375E5" w:rsidRDefault="00000000">
            <w:pPr>
              <w:pStyle w:val="skn-sla2parlrColmnsinglecolumnulli"/>
              <w:numPr>
                <w:ilvl w:val="0"/>
                <w:numId w:val="1"/>
              </w:numPr>
              <w:pBdr>
                <w:left w:val="none" w:sz="0" w:space="2" w:color="auto"/>
              </w:pBd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Collaborated with other software developers on design, development and testing.</w:t>
            </w:r>
          </w:p>
          <w:p w14:paraId="186CFB6F" w14:textId="77777777" w:rsidR="007A642A" w:rsidRPr="005375E5" w:rsidRDefault="00000000">
            <w:pPr>
              <w:pStyle w:val="skn-sla2parlrColmnsinglecolumnulli"/>
              <w:numPr>
                <w:ilvl w:val="0"/>
                <w:numId w:val="1"/>
              </w:numPr>
              <w:pBdr>
                <w:left w:val="none" w:sz="0" w:space="2" w:color="auto"/>
              </w:pBd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Designed and coded new software or modified existing software to add new features.</w:t>
            </w:r>
          </w:p>
          <w:p w14:paraId="27F697D5" w14:textId="77777777" w:rsidR="007A642A" w:rsidRPr="005375E5" w:rsidRDefault="00000000">
            <w:pPr>
              <w:pStyle w:val="skn-sla2parlrColmnsinglecolumnulli"/>
              <w:numPr>
                <w:ilvl w:val="0"/>
                <w:numId w:val="1"/>
              </w:numPr>
              <w:pBdr>
                <w:left w:val="none" w:sz="0" w:space="2" w:color="auto"/>
              </w:pBd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Optimized code for better performance, scalability, reliability, security and maintainability.</w:t>
            </w:r>
          </w:p>
          <w:p w14:paraId="3A2B9D4C" w14:textId="77777777" w:rsidR="007A642A" w:rsidRPr="005375E5" w:rsidRDefault="00000000">
            <w:pPr>
              <w:pStyle w:val="skn-sla2parlrColmnsinglecolumnulli"/>
              <w:numPr>
                <w:ilvl w:val="0"/>
                <w:numId w:val="1"/>
              </w:numPr>
              <w:pBdr>
                <w:left w:val="none" w:sz="0" w:space="2" w:color="auto"/>
              </w:pBd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Implemented APIs to integrate with external services and expand application functionality.</w:t>
            </w:r>
          </w:p>
          <w:p w14:paraId="363E3B0F" w14:textId="053EF5DE" w:rsidR="007A642A" w:rsidRPr="005375E5" w:rsidRDefault="00000000">
            <w:pPr>
              <w:pStyle w:val="skn-sla2parlrColmnsinglecolumnulli"/>
              <w:numPr>
                <w:ilvl w:val="0"/>
                <w:numId w:val="1"/>
              </w:numPr>
              <w:pBdr>
                <w:left w:val="none" w:sz="0" w:space="2" w:color="auto"/>
              </w:pBd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 xml:space="preserve">Participated in code reviews, providing constructive feedback and fostering knowledge sharing within </w:t>
            </w:r>
            <w:r w:rsidR="005375E5"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the development</w:t>
            </w: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 xml:space="preserve"> team.</w:t>
            </w:r>
          </w:p>
          <w:p w14:paraId="0C6C8F1C" w14:textId="77777777" w:rsidR="007A642A" w:rsidRPr="005375E5" w:rsidRDefault="00000000">
            <w:pPr>
              <w:pStyle w:val="skn-sla2parlrColmnsinglecolumnulli"/>
              <w:numPr>
                <w:ilvl w:val="0"/>
                <w:numId w:val="1"/>
              </w:numPr>
              <w:pBdr>
                <w:left w:val="none" w:sz="0" w:space="2" w:color="auto"/>
              </w:pBd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Wrote well-designed, testable code.</w:t>
            </w:r>
          </w:p>
          <w:p w14:paraId="3BBAE4C9" w14:textId="77777777" w:rsidR="007A642A" w:rsidRPr="005375E5" w:rsidRDefault="00000000">
            <w:pPr>
              <w:pStyle w:val="skn-sla2parlrColmnsinglecolumnulli"/>
              <w:numPr>
                <w:ilvl w:val="0"/>
                <w:numId w:val="1"/>
              </w:numPr>
              <w:pBdr>
                <w:left w:val="none" w:sz="0" w:space="2" w:color="auto"/>
              </w:pBd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Modified existing software to correct errors, adapt it to new hardware and upgrade interfaces and improved performance.</w:t>
            </w:r>
          </w:p>
          <w:p w14:paraId="0BE7D507" w14:textId="77777777" w:rsidR="007A642A" w:rsidRPr="005375E5" w:rsidRDefault="00000000">
            <w:pPr>
              <w:pStyle w:val="skn-sla2parlrColmnsinglecolumnulli"/>
              <w:numPr>
                <w:ilvl w:val="0"/>
                <w:numId w:val="1"/>
              </w:numPr>
              <w:pBdr>
                <w:left w:val="none" w:sz="0" w:space="2" w:color="auto"/>
              </w:pBd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Trained users to use new or modified software.</w:t>
            </w:r>
          </w:p>
          <w:p w14:paraId="57E4377F" w14:textId="6014AD59" w:rsidR="007A642A" w:rsidRPr="005375E5" w:rsidRDefault="00000000">
            <w:pPr>
              <w:pStyle w:val="skn-sla2parlrColmnsinglecolumnulli"/>
              <w:numPr>
                <w:ilvl w:val="0"/>
                <w:numId w:val="1"/>
              </w:numPr>
              <w:pBdr>
                <w:left w:val="none" w:sz="0" w:space="2" w:color="auto"/>
              </w:pBd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 xml:space="preserve">Prepared reports and correspondence </w:t>
            </w:r>
            <w:r w:rsidR="005375E5"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concerning</w:t>
            </w: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 xml:space="preserve"> project specifications, activities and status.</w:t>
            </w:r>
          </w:p>
          <w:p w14:paraId="6931E7B0" w14:textId="77777777" w:rsidR="007A642A" w:rsidRPr="005375E5" w:rsidRDefault="00000000">
            <w:pPr>
              <w:pStyle w:val="skn-sla2parlrColmnsinglecolumnulli"/>
              <w:numPr>
                <w:ilvl w:val="0"/>
                <w:numId w:val="1"/>
              </w:numPr>
              <w:pBdr>
                <w:left w:val="none" w:sz="0" w:space="2" w:color="auto"/>
              </w:pBd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Consulted with departments on project status, proposals and technical issues, such as software system design and maintenance.</w:t>
            </w:r>
          </w:p>
          <w:p w14:paraId="3A924200" w14:textId="77777777" w:rsidR="007A642A" w:rsidRPr="005375E5" w:rsidRDefault="00000000">
            <w:pPr>
              <w:pStyle w:val="skn-sla2parlrColmnsinglecolumnulli"/>
              <w:numPr>
                <w:ilvl w:val="0"/>
                <w:numId w:val="1"/>
              </w:numPr>
              <w:pBdr>
                <w:left w:val="none" w:sz="0" w:space="2" w:color="auto"/>
              </w:pBd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Participated in the full software development life cycle (SDLC) from requirements gathering through system implementation.</w:t>
            </w:r>
          </w:p>
          <w:p w14:paraId="17FAC588" w14:textId="77777777" w:rsidR="007A642A" w:rsidRPr="005375E5" w:rsidRDefault="00000000">
            <w:pPr>
              <w:pStyle w:val="skn-sla2parlrColmnsinglecolumnulli"/>
              <w:numPr>
                <w:ilvl w:val="0"/>
                <w:numId w:val="1"/>
              </w:numPr>
              <w:pBdr>
                <w:left w:val="none" w:sz="0" w:space="2" w:color="auto"/>
              </w:pBd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lastRenderedPageBreak/>
              <w:t>Leveraged version control systems like Git for code management, collaboration, and efficient project history tracking.</w:t>
            </w:r>
          </w:p>
          <w:p w14:paraId="0A78A97B" w14:textId="77777777" w:rsidR="007A642A" w:rsidRPr="005375E5" w:rsidRDefault="007A642A">
            <w:pPr>
              <w:pStyle w:val="skn-sla2singlecolumn"/>
              <w:spacing w:line="20" w:lineRule="atLeast"/>
              <w:textAlignment w:val="auto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</w:p>
        </w:tc>
      </w:tr>
    </w:tbl>
    <w:p w14:paraId="7BD88011" w14:textId="77777777" w:rsidR="007A642A" w:rsidRDefault="00000000">
      <w:pPr>
        <w:pStyle w:val="paragraph-spacing"/>
        <w:spacing w:line="200" w:lineRule="exact"/>
        <w:rPr>
          <w:rFonts w:ascii="Open Sans" w:eastAsia="Open Sans" w:hAnsi="Open Sans" w:cs="Open Sans"/>
          <w:color w:val="4A4A4A"/>
        </w:rPr>
      </w:pPr>
      <w:r>
        <w:rPr>
          <w:rFonts w:ascii="Open Sans" w:eastAsia="Open Sans" w:hAnsi="Open Sans" w:cs="Open Sans"/>
          <w:color w:val="4A4A4A"/>
        </w:rPr>
        <w:lastRenderedPageBreak/>
        <w:t> </w:t>
      </w:r>
    </w:p>
    <w:tbl>
      <w:tblPr>
        <w:tblStyle w:val="expr-table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7A642A" w14:paraId="399171FD" w14:textId="77777777">
        <w:trPr>
          <w:tblCellSpacing w:w="0" w:type="dxa"/>
        </w:trPr>
        <w:tc>
          <w:tcPr>
            <w:tcW w:w="38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B612BF" w14:textId="77777777" w:rsidR="007A642A" w:rsidRDefault="00000000">
            <w:pPr>
              <w:pStyle w:val="skn-sla2spanpaddedline"/>
              <w:spacing w:line="260" w:lineRule="atLeast"/>
              <w:rPr>
                <w:rStyle w:val="skn-sla2spandateswrapper"/>
                <w:rFonts w:ascii="Open Sans" w:eastAsia="Open Sans" w:hAnsi="Open Sans" w:cs="Open Sans"/>
                <w:color w:val="4A4A4A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A4A4A"/>
                <w:sz w:val="20"/>
                <w:szCs w:val="20"/>
              </w:rPr>
              <w:t>dKomplex IT</w:t>
            </w:r>
          </w:p>
          <w:p w14:paraId="52FA0BEB" w14:textId="77777777" w:rsidR="007A642A" w:rsidRDefault="00000000">
            <w:pPr>
              <w:pStyle w:val="skn-sla2spanpaddedline"/>
              <w:spacing w:line="260" w:lineRule="atLeast"/>
              <w:rPr>
                <w:rStyle w:val="skn-sla2spandateswrapper"/>
                <w:rFonts w:ascii="Open Sans" w:eastAsia="Open Sans" w:hAnsi="Open Sans" w:cs="Open Sans"/>
                <w:color w:val="4A4A4A"/>
                <w:sz w:val="20"/>
                <w:szCs w:val="20"/>
              </w:rPr>
            </w:pPr>
            <w:r>
              <w:rPr>
                <w:rStyle w:val="skn-sla2jobtitle"/>
                <w:rFonts w:ascii="Open Sans" w:eastAsia="Open Sans" w:hAnsi="Open Sans" w:cs="Open Sans"/>
                <w:color w:val="4A4A4A"/>
                <w:sz w:val="20"/>
                <w:szCs w:val="20"/>
              </w:rPr>
              <w:t>Software Developer</w:t>
            </w:r>
          </w:p>
          <w:p w14:paraId="5DA80ABD" w14:textId="2DA8C5BE" w:rsidR="007A642A" w:rsidRDefault="00000000">
            <w:pPr>
              <w:pStyle w:val="skn-sla2spanpaddedline"/>
              <w:spacing w:line="260" w:lineRule="atLeast"/>
              <w:rPr>
                <w:rStyle w:val="skn-sla2spandateswrapper"/>
                <w:rFonts w:ascii="Open Sans" w:eastAsia="Open Sans" w:hAnsi="Open Sans" w:cs="Open Sans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i/>
                <w:iCs/>
                <w:color w:val="4A4A4A"/>
                <w:sz w:val="20"/>
                <w:szCs w:val="20"/>
              </w:rPr>
              <w:t>0</w:t>
            </w:r>
            <w:r w:rsidR="0064380E">
              <w:rPr>
                <w:rStyle w:val="span"/>
                <w:rFonts w:ascii="Open Sans" w:eastAsia="Open Sans" w:hAnsi="Open Sans" w:cs="Open Sans"/>
                <w:i/>
                <w:iCs/>
                <w:color w:val="4A4A4A"/>
                <w:sz w:val="20"/>
                <w:szCs w:val="20"/>
              </w:rPr>
              <w:t>2</w:t>
            </w:r>
            <w:r>
              <w:rPr>
                <w:rStyle w:val="span"/>
                <w:rFonts w:ascii="Open Sans" w:eastAsia="Open Sans" w:hAnsi="Open Sans" w:cs="Open Sans"/>
                <w:i/>
                <w:iCs/>
                <w:color w:val="4A4A4A"/>
                <w:sz w:val="20"/>
                <w:szCs w:val="20"/>
              </w:rPr>
              <w:t>/202</w:t>
            </w:r>
            <w:r w:rsidR="0064380E">
              <w:rPr>
                <w:rStyle w:val="span"/>
                <w:rFonts w:ascii="Open Sans" w:eastAsia="Open Sans" w:hAnsi="Open Sans" w:cs="Open Sans"/>
                <w:i/>
                <w:iCs/>
                <w:color w:val="4A4A4A"/>
                <w:sz w:val="20"/>
                <w:szCs w:val="20"/>
              </w:rPr>
              <w:t>1-05/2021</w:t>
            </w:r>
          </w:p>
        </w:tc>
        <w:tc>
          <w:tcPr>
            <w:tcW w:w="69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B0E2BC" w14:textId="77777777" w:rsidR="007A642A" w:rsidRPr="005375E5" w:rsidRDefault="00000000">
            <w:pPr>
              <w:pStyle w:val="skn-sla2parlrColmnsinglecolumnulli"/>
              <w:numPr>
                <w:ilvl w:val="0"/>
                <w:numId w:val="2"/>
              </w:numPr>
              <w:pBdr>
                <w:left w:val="none" w:sz="0" w:space="2" w:color="auto"/>
              </w:pBd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Optimized tweet storage in Microsoft SQL Studio using non-clustered and clustered indexes</w:t>
            </w:r>
          </w:p>
          <w:p w14:paraId="6ADEDDDA" w14:textId="0FCDC1A2" w:rsidR="007A642A" w:rsidRPr="004A373F" w:rsidRDefault="00000000" w:rsidP="004A373F">
            <w:pPr>
              <w:pStyle w:val="skn-sla2parlrColmnsinglecolumnulli"/>
              <w:numPr>
                <w:ilvl w:val="0"/>
                <w:numId w:val="2"/>
              </w:numPr>
              <w:pBdr>
                <w:left w:val="none" w:sz="0" w:space="2" w:color="auto"/>
              </w:pBd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Developed a form submission system with POST and GET for user information requests, integrating it with team inquiry channels</w:t>
            </w:r>
          </w:p>
          <w:p w14:paraId="02F1DADA" w14:textId="77777777" w:rsidR="007A642A" w:rsidRPr="005375E5" w:rsidRDefault="00000000">
            <w:pPr>
              <w:pStyle w:val="skn-sla2parlrColmnsinglecolumnulli"/>
              <w:numPr>
                <w:ilvl w:val="0"/>
                <w:numId w:val="2"/>
              </w:numPr>
              <w:pBdr>
                <w:left w:val="none" w:sz="0" w:space="2" w:color="auto"/>
              </w:pBd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Created custom fields for client priority levels and assignment using flows and solutions.</w:t>
            </w:r>
          </w:p>
          <w:p w14:paraId="13658AFB" w14:textId="77777777" w:rsidR="007A642A" w:rsidRDefault="007A642A">
            <w:pPr>
              <w:pStyle w:val="skn-sla2singlecolumn"/>
              <w:spacing w:line="20" w:lineRule="atLeast"/>
              <w:textAlignment w:val="auto"/>
              <w:rPr>
                <w:rStyle w:val="skn-sla2singlecolumnCharacter"/>
                <w:rFonts w:ascii="Open Sans" w:eastAsia="Open Sans" w:hAnsi="Open Sans" w:cs="Open Sans"/>
                <w:color w:val="4A4A4A"/>
                <w:sz w:val="2"/>
                <w:szCs w:val="2"/>
              </w:rPr>
            </w:pPr>
          </w:p>
        </w:tc>
      </w:tr>
    </w:tbl>
    <w:p w14:paraId="1BCEC73C" w14:textId="77777777" w:rsidR="007A642A" w:rsidRDefault="00000000">
      <w:pPr>
        <w:pStyle w:val="paragraph-spacing"/>
        <w:spacing w:line="200" w:lineRule="exact"/>
        <w:rPr>
          <w:rFonts w:ascii="Open Sans" w:eastAsia="Open Sans" w:hAnsi="Open Sans" w:cs="Open Sans"/>
          <w:color w:val="4A4A4A"/>
        </w:rPr>
      </w:pPr>
      <w:r>
        <w:rPr>
          <w:rFonts w:ascii="Open Sans" w:eastAsia="Open Sans" w:hAnsi="Open Sans" w:cs="Open Sans"/>
          <w:color w:val="4A4A4A"/>
        </w:rPr>
        <w:t> </w:t>
      </w:r>
    </w:p>
    <w:tbl>
      <w:tblPr>
        <w:tblStyle w:val="expr-table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7A642A" w14:paraId="51161761" w14:textId="77777777">
        <w:trPr>
          <w:tblCellSpacing w:w="0" w:type="dxa"/>
        </w:trPr>
        <w:tc>
          <w:tcPr>
            <w:tcW w:w="38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BE17D8" w14:textId="77777777" w:rsidR="007A642A" w:rsidRDefault="00000000">
            <w:pPr>
              <w:pStyle w:val="skn-sla2spanpaddedline"/>
              <w:spacing w:line="260" w:lineRule="atLeast"/>
              <w:rPr>
                <w:rStyle w:val="skn-sla2spandateswrapper"/>
                <w:rFonts w:ascii="Open Sans" w:eastAsia="Open Sans" w:hAnsi="Open Sans" w:cs="Open Sans"/>
                <w:color w:val="4A4A4A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A4A4A"/>
                <w:sz w:val="20"/>
                <w:szCs w:val="20"/>
              </w:rPr>
              <w:t>dKomplex IT</w:t>
            </w:r>
          </w:p>
          <w:p w14:paraId="25A5AB83" w14:textId="77777777" w:rsidR="007A642A" w:rsidRDefault="00000000">
            <w:pPr>
              <w:pStyle w:val="skn-sla2spanpaddedline"/>
              <w:spacing w:line="260" w:lineRule="atLeast"/>
              <w:rPr>
                <w:rStyle w:val="skn-sla2spandateswrapper"/>
                <w:rFonts w:ascii="Open Sans" w:eastAsia="Open Sans" w:hAnsi="Open Sans" w:cs="Open Sans"/>
                <w:color w:val="4A4A4A"/>
                <w:sz w:val="20"/>
                <w:szCs w:val="20"/>
              </w:rPr>
            </w:pPr>
            <w:r>
              <w:rPr>
                <w:rStyle w:val="skn-sla2jobtitle"/>
                <w:rFonts w:ascii="Open Sans" w:eastAsia="Open Sans" w:hAnsi="Open Sans" w:cs="Open Sans"/>
                <w:color w:val="4A4A4A"/>
                <w:sz w:val="20"/>
                <w:szCs w:val="20"/>
              </w:rPr>
              <w:t>Software Intern</w:t>
            </w:r>
          </w:p>
          <w:p w14:paraId="5FB18599" w14:textId="22491141" w:rsidR="007A642A" w:rsidRDefault="00000000">
            <w:pPr>
              <w:pStyle w:val="skn-sla2spanpaddedline"/>
              <w:spacing w:line="260" w:lineRule="atLeast"/>
              <w:rPr>
                <w:rStyle w:val="skn-sla2spandateswrapper"/>
                <w:rFonts w:ascii="Open Sans" w:eastAsia="Open Sans" w:hAnsi="Open Sans" w:cs="Open Sans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i/>
                <w:iCs/>
                <w:color w:val="4A4A4A"/>
                <w:sz w:val="20"/>
                <w:szCs w:val="20"/>
              </w:rPr>
              <w:t>0</w:t>
            </w:r>
            <w:r w:rsidR="005375E5">
              <w:rPr>
                <w:rStyle w:val="span"/>
                <w:rFonts w:ascii="Open Sans" w:eastAsia="Open Sans" w:hAnsi="Open Sans" w:cs="Open Sans"/>
                <w:i/>
                <w:iCs/>
                <w:color w:val="4A4A4A"/>
                <w:sz w:val="20"/>
                <w:szCs w:val="20"/>
              </w:rPr>
              <w:t>1</w:t>
            </w:r>
            <w:r>
              <w:rPr>
                <w:rStyle w:val="span"/>
                <w:rFonts w:ascii="Open Sans" w:eastAsia="Open Sans" w:hAnsi="Open Sans" w:cs="Open Sans"/>
                <w:i/>
                <w:iCs/>
                <w:color w:val="4A4A4A"/>
                <w:sz w:val="20"/>
                <w:szCs w:val="20"/>
              </w:rPr>
              <w:t>/202</w:t>
            </w:r>
            <w:r w:rsidR="0064380E">
              <w:rPr>
                <w:rStyle w:val="span"/>
                <w:rFonts w:ascii="Open Sans" w:eastAsia="Open Sans" w:hAnsi="Open Sans" w:cs="Open Sans"/>
                <w:i/>
                <w:iCs/>
                <w:color w:val="4A4A4A"/>
                <w:sz w:val="20"/>
                <w:szCs w:val="20"/>
              </w:rPr>
              <w:t>1-02/2021</w:t>
            </w:r>
            <w:r>
              <w:rPr>
                <w:rStyle w:val="skn-sla2spandateswrapper"/>
                <w:rFonts w:ascii="Open Sans" w:eastAsia="Open Sans" w:hAnsi="Open Sans" w:cs="Open Sans"/>
                <w:i/>
                <w:iCs/>
                <w:color w:val="4A4A4A"/>
                <w:sz w:val="20"/>
                <w:szCs w:val="20"/>
              </w:rPr>
              <w:t xml:space="preserve"> </w:t>
            </w:r>
          </w:p>
        </w:tc>
        <w:tc>
          <w:tcPr>
            <w:tcW w:w="69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5F2396" w14:textId="77777777" w:rsidR="007A642A" w:rsidRPr="005375E5" w:rsidRDefault="00000000">
            <w:pPr>
              <w:pStyle w:val="skn-sla2parlrColmnsinglecolumnulli"/>
              <w:numPr>
                <w:ilvl w:val="0"/>
                <w:numId w:val="3"/>
              </w:numP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Developed a new company website using Java, JavaScript, Particles.js, and HTML, featuring a node visualization from a Twitter API.</w:t>
            </w:r>
          </w:p>
          <w:p w14:paraId="34E505A3" w14:textId="77777777" w:rsidR="007A642A" w:rsidRDefault="007A642A">
            <w:pPr>
              <w:pStyle w:val="skn-sla2singlecolumn"/>
              <w:spacing w:line="20" w:lineRule="atLeast"/>
              <w:textAlignment w:val="auto"/>
              <w:rPr>
                <w:rStyle w:val="skn-sla2singlecolumnCharacter"/>
                <w:rFonts w:ascii="Open Sans" w:eastAsia="Open Sans" w:hAnsi="Open Sans" w:cs="Open Sans"/>
                <w:color w:val="4A4A4A"/>
                <w:sz w:val="2"/>
                <w:szCs w:val="2"/>
              </w:rPr>
            </w:pPr>
          </w:p>
        </w:tc>
      </w:tr>
    </w:tbl>
    <w:p w14:paraId="578BC3EC" w14:textId="77777777" w:rsidR="007A642A" w:rsidRDefault="00000000">
      <w:pPr>
        <w:pStyle w:val="paragraph-spacing"/>
        <w:spacing w:line="200" w:lineRule="exact"/>
        <w:rPr>
          <w:rFonts w:ascii="Open Sans" w:eastAsia="Open Sans" w:hAnsi="Open Sans" w:cs="Open Sans"/>
          <w:color w:val="4A4A4A"/>
        </w:rPr>
      </w:pPr>
      <w:r>
        <w:rPr>
          <w:rFonts w:ascii="Open Sans" w:eastAsia="Open Sans" w:hAnsi="Open Sans" w:cs="Open Sans"/>
          <w:color w:val="4A4A4A"/>
        </w:rPr>
        <w:t> </w:t>
      </w:r>
    </w:p>
    <w:tbl>
      <w:tblPr>
        <w:tblStyle w:val="expr-table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7A642A" w14:paraId="739F643E" w14:textId="77777777">
        <w:trPr>
          <w:tblCellSpacing w:w="0" w:type="dxa"/>
        </w:trPr>
        <w:tc>
          <w:tcPr>
            <w:tcW w:w="38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E80CDA" w14:textId="77777777" w:rsidR="007A642A" w:rsidRDefault="00000000">
            <w:pPr>
              <w:pStyle w:val="skn-sla2spanpaddedline"/>
              <w:spacing w:line="260" w:lineRule="atLeast"/>
              <w:rPr>
                <w:rStyle w:val="skn-sla2spandateswrapper"/>
                <w:rFonts w:ascii="Open Sans" w:eastAsia="Open Sans" w:hAnsi="Open Sans" w:cs="Open Sans"/>
                <w:color w:val="4A4A4A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4A4A4A"/>
                <w:sz w:val="20"/>
                <w:szCs w:val="20"/>
              </w:rPr>
              <w:t>Crowdbotics</w:t>
            </w:r>
          </w:p>
          <w:p w14:paraId="0C41D20D" w14:textId="77777777" w:rsidR="007A642A" w:rsidRDefault="00000000">
            <w:pPr>
              <w:pStyle w:val="skn-sla2spanpaddedline"/>
              <w:spacing w:line="260" w:lineRule="atLeast"/>
              <w:rPr>
                <w:rStyle w:val="skn-sla2spandateswrapper"/>
                <w:rFonts w:ascii="Open Sans" w:eastAsia="Open Sans" w:hAnsi="Open Sans" w:cs="Open Sans"/>
                <w:color w:val="4A4A4A"/>
                <w:sz w:val="20"/>
                <w:szCs w:val="20"/>
              </w:rPr>
            </w:pPr>
            <w:r>
              <w:rPr>
                <w:rStyle w:val="skn-sla2jobtitle"/>
                <w:rFonts w:ascii="Open Sans" w:eastAsia="Open Sans" w:hAnsi="Open Sans" w:cs="Open Sans"/>
                <w:color w:val="4A4A4A"/>
                <w:sz w:val="20"/>
                <w:szCs w:val="20"/>
              </w:rPr>
              <w:t>Software Intern</w:t>
            </w:r>
          </w:p>
          <w:p w14:paraId="542401CE" w14:textId="52F149A3" w:rsidR="007A642A" w:rsidRDefault="00000000">
            <w:pPr>
              <w:pStyle w:val="skn-sla2spanpaddedline"/>
              <w:spacing w:line="260" w:lineRule="atLeast"/>
              <w:rPr>
                <w:rStyle w:val="skn-sla2spandateswrapper"/>
                <w:rFonts w:ascii="Open Sans" w:eastAsia="Open Sans" w:hAnsi="Open Sans" w:cs="Open Sans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i/>
                <w:iCs/>
                <w:color w:val="4A4A4A"/>
                <w:sz w:val="20"/>
                <w:szCs w:val="20"/>
              </w:rPr>
              <w:t>0</w:t>
            </w:r>
            <w:r w:rsidR="005375E5">
              <w:rPr>
                <w:rStyle w:val="span"/>
                <w:rFonts w:ascii="Open Sans" w:eastAsia="Open Sans" w:hAnsi="Open Sans" w:cs="Open Sans"/>
                <w:i/>
                <w:iCs/>
                <w:color w:val="4A4A4A"/>
                <w:sz w:val="20"/>
                <w:szCs w:val="20"/>
              </w:rPr>
              <w:t>5</w:t>
            </w:r>
            <w:r>
              <w:rPr>
                <w:rStyle w:val="span"/>
                <w:rFonts w:ascii="Open Sans" w:eastAsia="Open Sans" w:hAnsi="Open Sans" w:cs="Open Sans"/>
                <w:i/>
                <w:iCs/>
                <w:color w:val="4A4A4A"/>
                <w:sz w:val="20"/>
                <w:szCs w:val="20"/>
              </w:rPr>
              <w:t>/202</w:t>
            </w:r>
            <w:r w:rsidR="0064380E">
              <w:rPr>
                <w:rStyle w:val="span"/>
                <w:rFonts w:ascii="Open Sans" w:eastAsia="Open Sans" w:hAnsi="Open Sans" w:cs="Open Sans"/>
                <w:i/>
                <w:iCs/>
                <w:color w:val="4A4A4A"/>
                <w:sz w:val="20"/>
                <w:szCs w:val="20"/>
              </w:rPr>
              <w:t>1</w:t>
            </w:r>
            <w:r>
              <w:rPr>
                <w:rStyle w:val="skn-sla2spandateswrapper"/>
                <w:rFonts w:ascii="Open Sans" w:eastAsia="Open Sans" w:hAnsi="Open Sans" w:cs="Open Sans"/>
                <w:i/>
                <w:iCs/>
                <w:color w:val="4A4A4A"/>
                <w:sz w:val="20"/>
                <w:szCs w:val="20"/>
              </w:rPr>
              <w:t xml:space="preserve"> </w:t>
            </w:r>
          </w:p>
        </w:tc>
        <w:tc>
          <w:tcPr>
            <w:tcW w:w="69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6627D0" w14:textId="5CAF94B9" w:rsidR="007A642A" w:rsidRPr="005375E5" w:rsidRDefault="00000000">
            <w:pPr>
              <w:pStyle w:val="skn-sla2parlrColmnsinglecolumnulli"/>
              <w:numPr>
                <w:ilvl w:val="0"/>
                <w:numId w:val="4"/>
              </w:numPr>
              <w:spacing w:after="40" w:line="260" w:lineRule="atLeast"/>
              <w:ind w:left="280" w:hanging="232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I used V</w:t>
            </w:r>
            <w:r w:rsidR="00EE0A62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SC</w:t>
            </w:r>
            <w:r w:rsidRPr="005375E5"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  <w:t>ode along with Crowdbotics mobile apps to develop new apps.</w:t>
            </w:r>
          </w:p>
          <w:p w14:paraId="5E120039" w14:textId="77777777" w:rsidR="007A642A" w:rsidRPr="005375E5" w:rsidRDefault="007A642A">
            <w:pPr>
              <w:pStyle w:val="skn-sla2singlecolumn"/>
              <w:spacing w:line="20" w:lineRule="atLeast"/>
              <w:textAlignment w:val="auto"/>
              <w:rPr>
                <w:rStyle w:val="skn-sla2singlecolumnCharacter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</w:p>
        </w:tc>
      </w:tr>
    </w:tbl>
    <w:p w14:paraId="44D5A10C" w14:textId="77777777" w:rsidR="007A642A" w:rsidRDefault="00000000">
      <w:pPr>
        <w:pStyle w:val="section-spacing"/>
        <w:shd w:val="clear" w:color="auto" w:fill="FFFFFF"/>
        <w:spacing w:line="300" w:lineRule="exact"/>
        <w:rPr>
          <w:rFonts w:ascii="Open Sans" w:eastAsia="Open Sans" w:hAnsi="Open Sans" w:cs="Open Sans"/>
          <w:color w:val="4A4A4A"/>
        </w:rPr>
      </w:pPr>
      <w:r>
        <w:rPr>
          <w:rFonts w:ascii="Open Sans" w:eastAsia="Open Sans" w:hAnsi="Open Sans" w:cs="Open Sans"/>
          <w:color w:val="4A4A4A"/>
        </w:rPr>
        <w:t> </w:t>
      </w:r>
    </w:p>
    <w:tbl>
      <w:tblPr>
        <w:tblStyle w:val="skn-sla2section-heading-table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09"/>
      </w:tblGrid>
      <w:tr w:rsidR="007A642A" w14:paraId="01101145" w14:textId="77777777">
        <w:trPr>
          <w:cantSplit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903362" w14:textId="4E3DEAB9" w:rsidR="007A642A" w:rsidRDefault="00000000">
            <w:pPr>
              <w:spacing w:line="260" w:lineRule="atLeast"/>
              <w:textAlignment w:val="auto"/>
              <w:rPr>
                <w:rStyle w:val="skn-sla2sectiontitle"/>
                <w:shd w:val="clear" w:color="auto" w:fill="auto"/>
              </w:rPr>
            </w:pPr>
            <w:r>
              <w:rPr>
                <w:rStyle w:val="skn-sla2sectiontitle"/>
                <w:highlight w:val="white"/>
                <w:shd w:val="clear" w:color="auto" w:fill="auto"/>
              </w:rPr>
              <w:t>Education</w:t>
            </w:r>
            <w:r>
              <w:rPr>
                <w:rStyle w:val="skn-sla2heading"/>
                <w:rFonts w:ascii="Open Sans" w:eastAsia="Open Sans" w:hAnsi="Open Sans" w:cs="Open Sans"/>
                <w:color w:val="4A4A4A"/>
                <w:sz w:val="20"/>
                <w:szCs w:val="20"/>
                <w:highlight w:val="white"/>
              </w:rPr>
              <w:t>    </w:t>
            </w:r>
            <w:r w:rsidR="005375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B1676C9" wp14:editId="5C7D4E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95250</wp:posOffset>
                      </wp:positionV>
                      <wp:extent cx="6883400" cy="0"/>
                      <wp:effectExtent l="6350" t="8890" r="15875" b="10160"/>
                      <wp:wrapNone/>
                      <wp:docPr id="151113495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834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BCBFC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F0651D" id="Line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5pt" to="54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" strokecolor="#bcbfc3" strokeweight="1pt"/>
                  </w:pict>
                </mc:Fallback>
              </mc:AlternateContent>
            </w:r>
          </w:p>
        </w:tc>
      </w:tr>
    </w:tbl>
    <w:p w14:paraId="60732F4C" w14:textId="77777777" w:rsidR="007A642A" w:rsidRDefault="007A642A">
      <w:pPr>
        <w:pStyle w:val="heading-below-gap"/>
        <w:shd w:val="clear" w:color="auto" w:fill="FFFFFF"/>
        <w:spacing w:line="240" w:lineRule="exact"/>
        <w:rPr>
          <w:rFonts w:ascii="Open Sans" w:eastAsia="Open Sans" w:hAnsi="Open Sans" w:cs="Open Sans"/>
          <w:color w:val="4A4A4A"/>
        </w:rPr>
      </w:pPr>
    </w:p>
    <w:p w14:paraId="3DEA6F65" w14:textId="77777777" w:rsidR="007A642A" w:rsidRDefault="00000000">
      <w:pPr>
        <w:pStyle w:val="sectionparagraphfirstparagraphparagraph-spacing"/>
        <w:shd w:val="clear" w:color="auto" w:fill="FFFFFF"/>
        <w:spacing w:line="260" w:lineRule="atLeast"/>
        <w:rPr>
          <w:rFonts w:ascii="Open Sans" w:eastAsia="Open Sans" w:hAnsi="Open Sans" w:cs="Open Sans"/>
          <w:color w:val="4A4A4A"/>
          <w:sz w:val="2"/>
          <w:szCs w:val="2"/>
        </w:rPr>
      </w:pPr>
      <w:r>
        <w:rPr>
          <w:rFonts w:ascii="Open Sans" w:eastAsia="Open Sans" w:hAnsi="Open Sans" w:cs="Open Sans"/>
          <w:color w:val="4A4A4A"/>
          <w:sz w:val="2"/>
          <w:szCs w:val="2"/>
        </w:rPr>
        <w:t> </w:t>
      </w:r>
    </w:p>
    <w:p w14:paraId="65C05380" w14:textId="77777777" w:rsidR="007A642A" w:rsidRDefault="00000000">
      <w:pPr>
        <w:pStyle w:val="skn-sla2disp-block"/>
        <w:shd w:val="clear" w:color="auto" w:fill="FFFFFF"/>
        <w:spacing w:line="260" w:lineRule="atLeast"/>
        <w:rPr>
          <w:rFonts w:ascii="Open Sans" w:eastAsia="Open Sans" w:hAnsi="Open Sans" w:cs="Open Sans"/>
          <w:color w:val="4A4A4A"/>
          <w:sz w:val="20"/>
          <w:szCs w:val="20"/>
        </w:rPr>
      </w:pPr>
      <w:r>
        <w:rPr>
          <w:rStyle w:val="skn-sla2txt-bold"/>
          <w:rFonts w:ascii="Open Sans" w:eastAsia="Open Sans" w:hAnsi="Open Sans" w:cs="Open Sans"/>
          <w:color w:val="4A4A4A"/>
          <w:sz w:val="20"/>
          <w:szCs w:val="20"/>
        </w:rPr>
        <w:t>Bachelor of Science</w:t>
      </w:r>
      <w:r>
        <w:rPr>
          <w:rStyle w:val="span"/>
          <w:rFonts w:ascii="Open Sans" w:eastAsia="Open Sans" w:hAnsi="Open Sans" w:cs="Open Sans"/>
          <w:color w:val="4A4A4A"/>
          <w:sz w:val="20"/>
          <w:szCs w:val="20"/>
        </w:rPr>
        <w:t xml:space="preserve"> in Computer Science | Software Engineering </w:t>
      </w:r>
    </w:p>
    <w:p w14:paraId="1E503F3A" w14:textId="77777777" w:rsidR="007A642A" w:rsidRDefault="00000000">
      <w:pPr>
        <w:pStyle w:val="skn-sla2disp-block"/>
        <w:shd w:val="clear" w:color="auto" w:fill="FFFFFF"/>
        <w:spacing w:line="260" w:lineRule="atLeast"/>
        <w:rPr>
          <w:rFonts w:ascii="Open Sans" w:eastAsia="Open Sans" w:hAnsi="Open Sans" w:cs="Open Sans"/>
          <w:color w:val="4A4A4A"/>
          <w:sz w:val="20"/>
          <w:szCs w:val="20"/>
        </w:rPr>
      </w:pPr>
      <w:r>
        <w:rPr>
          <w:rStyle w:val="span"/>
          <w:rFonts w:ascii="Open Sans" w:eastAsia="Open Sans" w:hAnsi="Open Sans" w:cs="Open Sans"/>
          <w:color w:val="4A4A4A"/>
          <w:sz w:val="20"/>
          <w:szCs w:val="20"/>
        </w:rPr>
        <w:t>CSU Monterey Bay | CA</w:t>
      </w:r>
      <w:r>
        <w:rPr>
          <w:rFonts w:ascii="Open Sans" w:eastAsia="Open Sans" w:hAnsi="Open Sans" w:cs="Open Sans"/>
          <w:color w:val="4A4A4A"/>
          <w:sz w:val="20"/>
          <w:szCs w:val="20"/>
        </w:rPr>
        <w:t xml:space="preserve"> </w:t>
      </w:r>
    </w:p>
    <w:p w14:paraId="079652DD" w14:textId="4389ADF9" w:rsidR="007A642A" w:rsidRDefault="005375E5">
      <w:pPr>
        <w:pStyle w:val="skn-sla2disp-block"/>
        <w:shd w:val="clear" w:color="auto" w:fill="FFFFFF"/>
        <w:spacing w:line="260" w:lineRule="atLeast"/>
        <w:rPr>
          <w:rFonts w:ascii="Open Sans" w:eastAsia="Open Sans" w:hAnsi="Open Sans" w:cs="Open Sans"/>
          <w:i/>
          <w:iCs/>
          <w:color w:val="4A4A4A"/>
          <w:sz w:val="20"/>
          <w:szCs w:val="20"/>
        </w:rPr>
      </w:pPr>
      <w:r>
        <w:rPr>
          <w:rStyle w:val="span"/>
          <w:rFonts w:ascii="Open Sans" w:eastAsia="Open Sans" w:hAnsi="Open Sans" w:cs="Open Sans"/>
          <w:i/>
          <w:iCs/>
          <w:color w:val="4A4A4A"/>
          <w:sz w:val="20"/>
          <w:szCs w:val="20"/>
        </w:rPr>
        <w:t>December 2020</w:t>
      </w:r>
    </w:p>
    <w:p w14:paraId="2CF5A401" w14:textId="77777777" w:rsidR="007A642A" w:rsidRDefault="00000000">
      <w:pPr>
        <w:pStyle w:val="section-spacing"/>
        <w:spacing w:line="300" w:lineRule="exact"/>
        <w:rPr>
          <w:rFonts w:ascii="Open Sans" w:eastAsia="Open Sans" w:hAnsi="Open Sans" w:cs="Open Sans"/>
          <w:color w:val="4A4A4A"/>
        </w:rPr>
      </w:pPr>
      <w:r>
        <w:rPr>
          <w:rFonts w:ascii="Open Sans" w:eastAsia="Open Sans" w:hAnsi="Open Sans" w:cs="Open Sans"/>
          <w:color w:val="4A4A4A"/>
        </w:rPr>
        <w:t> </w:t>
      </w:r>
    </w:p>
    <w:tbl>
      <w:tblPr>
        <w:tblStyle w:val="skn-sla2section-heading-table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97"/>
      </w:tblGrid>
      <w:tr w:rsidR="007A642A" w14:paraId="5E694FF3" w14:textId="77777777">
        <w:trPr>
          <w:cantSplit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A18B49" w14:textId="2E4BB2B4" w:rsidR="007A642A" w:rsidRDefault="00000000">
            <w:pPr>
              <w:spacing w:line="260" w:lineRule="atLeast"/>
              <w:textAlignment w:val="auto"/>
              <w:rPr>
                <w:rStyle w:val="skn-sla2sectiontitle"/>
                <w:shd w:val="clear" w:color="auto" w:fill="auto"/>
              </w:rPr>
            </w:pPr>
            <w:r>
              <w:rPr>
                <w:rStyle w:val="skn-sla2sectiontitle"/>
                <w:highlight w:val="white"/>
                <w:shd w:val="clear" w:color="auto" w:fill="auto"/>
              </w:rPr>
              <w:t>Skills</w:t>
            </w:r>
            <w:r>
              <w:rPr>
                <w:rStyle w:val="skn-sla2heading"/>
                <w:rFonts w:ascii="Open Sans" w:eastAsia="Open Sans" w:hAnsi="Open Sans" w:cs="Open Sans"/>
                <w:color w:val="4A4A4A"/>
                <w:sz w:val="20"/>
                <w:szCs w:val="20"/>
                <w:highlight w:val="white"/>
              </w:rPr>
              <w:t>    </w:t>
            </w:r>
            <w:r w:rsidR="005375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27D80431" wp14:editId="63D646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95250</wp:posOffset>
                      </wp:positionV>
                      <wp:extent cx="6883400" cy="0"/>
                      <wp:effectExtent l="6350" t="11430" r="15875" b="7620"/>
                      <wp:wrapNone/>
                      <wp:docPr id="206127526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834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BCBFC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4E45B0" id="Line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5pt" to="54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" strokecolor="#bcbfc3" strokeweight="1pt"/>
                  </w:pict>
                </mc:Fallback>
              </mc:AlternateContent>
            </w:r>
          </w:p>
        </w:tc>
      </w:tr>
    </w:tbl>
    <w:p w14:paraId="092D14B7" w14:textId="77777777" w:rsidR="007A642A" w:rsidRDefault="007A642A">
      <w:pPr>
        <w:pStyle w:val="heading-below-gap"/>
        <w:spacing w:line="300" w:lineRule="exact"/>
        <w:rPr>
          <w:rFonts w:ascii="Open Sans" w:eastAsia="Open Sans" w:hAnsi="Open Sans" w:cs="Open Sans"/>
          <w:color w:val="4A4A4A"/>
        </w:rPr>
      </w:pPr>
    </w:p>
    <w:tbl>
      <w:tblPr>
        <w:tblW w:w="10840" w:type="dxa"/>
        <w:tblLook w:val="04A0" w:firstRow="1" w:lastRow="0" w:firstColumn="1" w:lastColumn="0" w:noHBand="0" w:noVBand="1"/>
      </w:tblPr>
      <w:tblGrid>
        <w:gridCol w:w="5420"/>
        <w:gridCol w:w="5420"/>
      </w:tblGrid>
      <w:tr w:rsidR="007A642A" w:rsidRPr="005375E5" w14:paraId="51973F47" w14:textId="77777777">
        <w:tc>
          <w:tcPr>
            <w:tcW w:w="5420" w:type="dxa"/>
          </w:tcPr>
          <w:p w14:paraId="2180787D" w14:textId="77777777" w:rsidR="007A642A" w:rsidRPr="005375E5" w:rsidRDefault="00000000">
            <w:pPr>
              <w:pStyle w:val="p"/>
              <w:numPr>
                <w:ilvl w:val="0"/>
                <w:numId w:val="5"/>
              </w:numPr>
              <w:spacing w:after="40" w:line="260" w:lineRule="atLeast"/>
              <w:ind w:left="232" w:hanging="232"/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  <w:t>SQL</w:t>
            </w:r>
          </w:p>
        </w:tc>
        <w:tc>
          <w:tcPr>
            <w:tcW w:w="5420" w:type="dxa"/>
          </w:tcPr>
          <w:p w14:paraId="589B1C3D" w14:textId="77777777" w:rsidR="007A642A" w:rsidRPr="005375E5" w:rsidRDefault="00000000">
            <w:pPr>
              <w:pStyle w:val="p"/>
              <w:numPr>
                <w:ilvl w:val="0"/>
                <w:numId w:val="6"/>
              </w:numPr>
              <w:spacing w:after="40" w:line="260" w:lineRule="atLeast"/>
              <w:ind w:left="232" w:hanging="232"/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  <w:t>C++</w:t>
            </w:r>
          </w:p>
        </w:tc>
      </w:tr>
      <w:tr w:rsidR="007A642A" w:rsidRPr="005375E5" w14:paraId="4D9A072F" w14:textId="77777777">
        <w:tc>
          <w:tcPr>
            <w:tcW w:w="5420" w:type="dxa"/>
          </w:tcPr>
          <w:p w14:paraId="32636EF2" w14:textId="14D90C6C" w:rsidR="007A642A" w:rsidRPr="005375E5" w:rsidRDefault="004A373F">
            <w:pPr>
              <w:pStyle w:val="p"/>
              <w:numPr>
                <w:ilvl w:val="0"/>
                <w:numId w:val="7"/>
              </w:numPr>
              <w:spacing w:after="40" w:line="260" w:lineRule="atLeast"/>
              <w:ind w:left="232" w:hanging="232"/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cmn-secparagraphnth-last-child1"/>
                <w:rFonts w:ascii="Open Sans" w:eastAsia="Open Sans" w:hAnsi="Open Sans" w:cs="Open Sans"/>
                <w:color w:val="4A4A4A"/>
                <w:sz w:val="18"/>
                <w:szCs w:val="18"/>
              </w:rPr>
              <w:t>Code Review and Refactoring</w:t>
            </w:r>
          </w:p>
        </w:tc>
        <w:tc>
          <w:tcPr>
            <w:tcW w:w="5420" w:type="dxa"/>
          </w:tcPr>
          <w:p w14:paraId="2BA3FFD3" w14:textId="77777777" w:rsidR="007A642A" w:rsidRPr="005375E5" w:rsidRDefault="00000000">
            <w:pPr>
              <w:pStyle w:val="p"/>
              <w:numPr>
                <w:ilvl w:val="0"/>
                <w:numId w:val="8"/>
              </w:numPr>
              <w:spacing w:after="40" w:line="260" w:lineRule="atLeast"/>
              <w:ind w:left="232" w:hanging="232"/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  <w:t>JavaScript</w:t>
            </w:r>
          </w:p>
        </w:tc>
      </w:tr>
      <w:tr w:rsidR="007A642A" w:rsidRPr="005375E5" w14:paraId="52BB4E1C" w14:textId="77777777">
        <w:tc>
          <w:tcPr>
            <w:tcW w:w="5420" w:type="dxa"/>
          </w:tcPr>
          <w:p w14:paraId="2912857F" w14:textId="77777777" w:rsidR="007A642A" w:rsidRPr="005375E5" w:rsidRDefault="00000000">
            <w:pPr>
              <w:pStyle w:val="p"/>
              <w:numPr>
                <w:ilvl w:val="0"/>
                <w:numId w:val="9"/>
              </w:numPr>
              <w:spacing w:after="40" w:line="260" w:lineRule="atLeast"/>
              <w:ind w:left="232" w:hanging="232"/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  <w:t>Java</w:t>
            </w:r>
          </w:p>
        </w:tc>
        <w:tc>
          <w:tcPr>
            <w:tcW w:w="5420" w:type="dxa"/>
          </w:tcPr>
          <w:p w14:paraId="4698106F" w14:textId="77777777" w:rsidR="007A642A" w:rsidRPr="005375E5" w:rsidRDefault="00000000">
            <w:pPr>
              <w:pStyle w:val="p"/>
              <w:numPr>
                <w:ilvl w:val="0"/>
                <w:numId w:val="10"/>
              </w:numPr>
              <w:spacing w:after="40" w:line="260" w:lineRule="atLeast"/>
              <w:ind w:left="232" w:hanging="232"/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  <w:t>React</w:t>
            </w:r>
          </w:p>
        </w:tc>
      </w:tr>
      <w:tr w:rsidR="007A642A" w:rsidRPr="005375E5" w14:paraId="5BB4ADC4" w14:textId="77777777">
        <w:tc>
          <w:tcPr>
            <w:tcW w:w="5420" w:type="dxa"/>
          </w:tcPr>
          <w:p w14:paraId="76B07590" w14:textId="77777777" w:rsidR="007A642A" w:rsidRPr="005375E5" w:rsidRDefault="00000000">
            <w:pPr>
              <w:pStyle w:val="p"/>
              <w:numPr>
                <w:ilvl w:val="0"/>
                <w:numId w:val="11"/>
              </w:numPr>
              <w:spacing w:after="40" w:line="260" w:lineRule="atLeast"/>
              <w:ind w:left="232" w:hanging="232"/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  <w:t>NextJS</w:t>
            </w:r>
          </w:p>
        </w:tc>
        <w:tc>
          <w:tcPr>
            <w:tcW w:w="5420" w:type="dxa"/>
          </w:tcPr>
          <w:p w14:paraId="6A9B1D01" w14:textId="77777777" w:rsidR="007A642A" w:rsidRPr="005375E5" w:rsidRDefault="00000000">
            <w:pPr>
              <w:pStyle w:val="p"/>
              <w:numPr>
                <w:ilvl w:val="0"/>
                <w:numId w:val="12"/>
              </w:numPr>
              <w:spacing w:after="40" w:line="260" w:lineRule="atLeast"/>
              <w:ind w:left="232" w:hanging="232"/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  <w:t>HTML</w:t>
            </w:r>
          </w:p>
        </w:tc>
      </w:tr>
      <w:tr w:rsidR="007A642A" w:rsidRPr="005375E5" w14:paraId="7B396C90" w14:textId="77777777">
        <w:tc>
          <w:tcPr>
            <w:tcW w:w="5420" w:type="dxa"/>
          </w:tcPr>
          <w:p w14:paraId="3D7B2274" w14:textId="77777777" w:rsidR="007A642A" w:rsidRPr="005375E5" w:rsidRDefault="00000000">
            <w:pPr>
              <w:pStyle w:val="p"/>
              <w:numPr>
                <w:ilvl w:val="0"/>
                <w:numId w:val="13"/>
              </w:numPr>
              <w:spacing w:after="40" w:line="260" w:lineRule="atLeast"/>
              <w:ind w:left="232" w:hanging="232"/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  <w:t>Angular</w:t>
            </w:r>
          </w:p>
        </w:tc>
        <w:tc>
          <w:tcPr>
            <w:tcW w:w="5420" w:type="dxa"/>
          </w:tcPr>
          <w:p w14:paraId="37E58559" w14:textId="77777777" w:rsidR="007A642A" w:rsidRPr="005375E5" w:rsidRDefault="00000000">
            <w:pPr>
              <w:pStyle w:val="p"/>
              <w:numPr>
                <w:ilvl w:val="0"/>
                <w:numId w:val="14"/>
              </w:numPr>
              <w:spacing w:after="40" w:line="260" w:lineRule="atLeast"/>
              <w:ind w:left="232" w:hanging="232"/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  <w:t>C#</w:t>
            </w:r>
          </w:p>
        </w:tc>
      </w:tr>
      <w:tr w:rsidR="007A642A" w:rsidRPr="005375E5" w14:paraId="2783D992" w14:textId="77777777">
        <w:tc>
          <w:tcPr>
            <w:tcW w:w="5420" w:type="dxa"/>
          </w:tcPr>
          <w:p w14:paraId="6506CA38" w14:textId="77777777" w:rsidR="007A642A" w:rsidRPr="005375E5" w:rsidRDefault="00000000">
            <w:pPr>
              <w:pStyle w:val="p"/>
              <w:numPr>
                <w:ilvl w:val="0"/>
                <w:numId w:val="15"/>
              </w:numPr>
              <w:spacing w:after="40" w:line="260" w:lineRule="atLeast"/>
              <w:ind w:left="232" w:hanging="232"/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  <w:t>CSS</w:t>
            </w:r>
          </w:p>
        </w:tc>
        <w:tc>
          <w:tcPr>
            <w:tcW w:w="5420" w:type="dxa"/>
          </w:tcPr>
          <w:p w14:paraId="5088B490" w14:textId="77777777" w:rsidR="007A642A" w:rsidRPr="005375E5" w:rsidRDefault="00000000">
            <w:pPr>
              <w:pStyle w:val="p"/>
              <w:numPr>
                <w:ilvl w:val="0"/>
                <w:numId w:val="16"/>
              </w:numPr>
              <w:spacing w:after="40" w:line="260" w:lineRule="atLeast"/>
              <w:ind w:left="232" w:hanging="232"/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  <w:t>Code reviews</w:t>
            </w:r>
          </w:p>
        </w:tc>
      </w:tr>
      <w:tr w:rsidR="007A642A" w:rsidRPr="005375E5" w14:paraId="6896D26F" w14:textId="77777777">
        <w:tc>
          <w:tcPr>
            <w:tcW w:w="5420" w:type="dxa"/>
          </w:tcPr>
          <w:p w14:paraId="083E870A" w14:textId="77777777" w:rsidR="007A642A" w:rsidRPr="005375E5" w:rsidRDefault="00000000">
            <w:pPr>
              <w:pStyle w:val="p"/>
              <w:numPr>
                <w:ilvl w:val="0"/>
                <w:numId w:val="17"/>
              </w:numPr>
              <w:spacing w:after="40" w:line="260" w:lineRule="atLeast"/>
              <w:ind w:left="232" w:hanging="232"/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  <w:t>Database programming</w:t>
            </w:r>
          </w:p>
        </w:tc>
        <w:tc>
          <w:tcPr>
            <w:tcW w:w="5420" w:type="dxa"/>
          </w:tcPr>
          <w:p w14:paraId="61CF4BAB" w14:textId="77777777" w:rsidR="007A642A" w:rsidRPr="005375E5" w:rsidRDefault="00000000">
            <w:pPr>
              <w:pStyle w:val="p"/>
              <w:numPr>
                <w:ilvl w:val="0"/>
                <w:numId w:val="18"/>
              </w:numPr>
              <w:spacing w:after="40" w:line="260" w:lineRule="atLeast"/>
              <w:ind w:left="232" w:hanging="232"/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  <w:t>Source and Version Control: Git, Github</w:t>
            </w:r>
          </w:p>
        </w:tc>
      </w:tr>
      <w:tr w:rsidR="007A642A" w:rsidRPr="005375E5" w14:paraId="7DBB8D6B" w14:textId="77777777">
        <w:tc>
          <w:tcPr>
            <w:tcW w:w="5420" w:type="dxa"/>
          </w:tcPr>
          <w:p w14:paraId="7D13DB11" w14:textId="77777777" w:rsidR="007A642A" w:rsidRPr="005375E5" w:rsidRDefault="00000000">
            <w:pPr>
              <w:pStyle w:val="p"/>
              <w:numPr>
                <w:ilvl w:val="0"/>
                <w:numId w:val="19"/>
              </w:numPr>
              <w:spacing w:after="40" w:line="260" w:lineRule="atLeast"/>
              <w:ind w:left="232" w:hanging="232"/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  <w:t>Creative Problem-Solving</w:t>
            </w:r>
          </w:p>
        </w:tc>
        <w:tc>
          <w:tcPr>
            <w:tcW w:w="5420" w:type="dxa"/>
          </w:tcPr>
          <w:p w14:paraId="7DC806D8" w14:textId="77777777" w:rsidR="007A642A" w:rsidRPr="005375E5" w:rsidRDefault="00000000">
            <w:pPr>
              <w:pStyle w:val="p"/>
              <w:numPr>
                <w:ilvl w:val="0"/>
                <w:numId w:val="20"/>
              </w:numPr>
              <w:spacing w:after="40" w:line="260" w:lineRule="atLeast"/>
              <w:ind w:left="232" w:hanging="232"/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  <w:t>CRM Software</w:t>
            </w:r>
          </w:p>
        </w:tc>
      </w:tr>
      <w:tr w:rsidR="007A642A" w:rsidRPr="005375E5" w14:paraId="61C5C6BF" w14:textId="77777777">
        <w:tc>
          <w:tcPr>
            <w:tcW w:w="5420" w:type="dxa"/>
          </w:tcPr>
          <w:p w14:paraId="1F2D32F1" w14:textId="77777777" w:rsidR="007A642A" w:rsidRPr="005375E5" w:rsidRDefault="00000000">
            <w:pPr>
              <w:pStyle w:val="p"/>
              <w:numPr>
                <w:ilvl w:val="0"/>
                <w:numId w:val="21"/>
              </w:numPr>
              <w:spacing w:after="40" w:line="260" w:lineRule="atLeast"/>
              <w:ind w:left="232" w:hanging="232"/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  <w:t>SQL integration</w:t>
            </w:r>
          </w:p>
        </w:tc>
        <w:tc>
          <w:tcPr>
            <w:tcW w:w="5420" w:type="dxa"/>
          </w:tcPr>
          <w:p w14:paraId="2407FEC6" w14:textId="77777777" w:rsidR="007A642A" w:rsidRPr="005375E5" w:rsidRDefault="00000000">
            <w:pPr>
              <w:pStyle w:val="p"/>
              <w:numPr>
                <w:ilvl w:val="0"/>
                <w:numId w:val="22"/>
              </w:numPr>
              <w:spacing w:after="40" w:line="260" w:lineRule="atLeast"/>
              <w:ind w:left="232" w:hanging="232"/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cmn-secparagraph"/>
                <w:rFonts w:ascii="Open Sans" w:eastAsia="Open Sans" w:hAnsi="Open Sans" w:cs="Open Sans"/>
                <w:color w:val="4A4A4A"/>
                <w:sz w:val="18"/>
                <w:szCs w:val="18"/>
              </w:rPr>
              <w:t>Cross-Functional Collaboration</w:t>
            </w:r>
          </w:p>
        </w:tc>
      </w:tr>
      <w:tr w:rsidR="007A642A" w:rsidRPr="005375E5" w14:paraId="18A22104" w14:textId="77777777" w:rsidTr="005375E5">
        <w:trPr>
          <w:trHeight w:val="80"/>
        </w:trPr>
        <w:tc>
          <w:tcPr>
            <w:tcW w:w="5420" w:type="dxa"/>
          </w:tcPr>
          <w:p w14:paraId="7B667EE6" w14:textId="77777777" w:rsidR="007A642A" w:rsidRPr="005375E5" w:rsidRDefault="00000000">
            <w:pPr>
              <w:pStyle w:val="p"/>
              <w:numPr>
                <w:ilvl w:val="0"/>
                <w:numId w:val="23"/>
              </w:numPr>
              <w:spacing w:line="260" w:lineRule="atLeast"/>
              <w:ind w:left="232" w:hanging="232"/>
              <w:rPr>
                <w:rStyle w:val="skn-sla2cmn-secparagraphnth-last-child2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  <w:r w:rsidRPr="005375E5">
              <w:rPr>
                <w:rStyle w:val="skn-sla2cmn-secparagraphnth-last-child2"/>
                <w:rFonts w:ascii="Open Sans" w:eastAsia="Open Sans" w:hAnsi="Open Sans" w:cs="Open Sans"/>
                <w:color w:val="4A4A4A"/>
                <w:sz w:val="18"/>
                <w:szCs w:val="18"/>
              </w:rPr>
              <w:t>.NET development</w:t>
            </w:r>
          </w:p>
        </w:tc>
        <w:tc>
          <w:tcPr>
            <w:tcW w:w="5420" w:type="dxa"/>
          </w:tcPr>
          <w:p w14:paraId="261F44E1" w14:textId="65BE496C" w:rsidR="007A642A" w:rsidRPr="005375E5" w:rsidRDefault="007A642A" w:rsidP="004A373F">
            <w:pPr>
              <w:pStyle w:val="p"/>
              <w:spacing w:line="260" w:lineRule="atLeast"/>
              <w:rPr>
                <w:rStyle w:val="skn-sla2cmn-secparagraphnth-last-child1"/>
                <w:rFonts w:ascii="Open Sans" w:eastAsia="Open Sans" w:hAnsi="Open Sans" w:cs="Open Sans"/>
                <w:color w:val="4A4A4A"/>
                <w:sz w:val="18"/>
                <w:szCs w:val="18"/>
              </w:rPr>
            </w:pPr>
          </w:p>
        </w:tc>
      </w:tr>
    </w:tbl>
    <w:p w14:paraId="1ED94F8D" w14:textId="77777777" w:rsidR="007A642A" w:rsidRPr="005375E5" w:rsidRDefault="00000000">
      <w:pPr>
        <w:pStyle w:val="section-spacing"/>
        <w:shd w:val="clear" w:color="auto" w:fill="FFFFFF"/>
        <w:spacing w:line="300" w:lineRule="exact"/>
        <w:rPr>
          <w:rFonts w:ascii="Open Sans" w:eastAsia="Open Sans" w:hAnsi="Open Sans" w:cs="Open Sans"/>
          <w:color w:val="4A4A4A"/>
          <w:sz w:val="18"/>
          <w:szCs w:val="18"/>
        </w:rPr>
      </w:pPr>
      <w:r w:rsidRPr="005375E5">
        <w:rPr>
          <w:rFonts w:ascii="Open Sans" w:eastAsia="Open Sans" w:hAnsi="Open Sans" w:cs="Open Sans"/>
          <w:color w:val="4A4A4A"/>
          <w:sz w:val="18"/>
          <w:szCs w:val="18"/>
        </w:rPr>
        <w:t> </w:t>
      </w:r>
    </w:p>
    <w:tbl>
      <w:tblPr>
        <w:tblStyle w:val="skn-sla2section-heading-table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6"/>
      </w:tblGrid>
      <w:tr w:rsidR="007A642A" w14:paraId="1737548B" w14:textId="77777777">
        <w:trPr>
          <w:cantSplit/>
          <w:tblCellSpacing w:w="0" w:type="dxa"/>
        </w:trPr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CD9770" w14:textId="5BFE0B1E" w:rsidR="007A642A" w:rsidRDefault="00000000">
            <w:pPr>
              <w:spacing w:line="260" w:lineRule="atLeast"/>
              <w:textAlignment w:val="auto"/>
              <w:rPr>
                <w:rStyle w:val="skn-sla2sectiontitle"/>
                <w:shd w:val="clear" w:color="auto" w:fill="auto"/>
              </w:rPr>
            </w:pPr>
            <w:r>
              <w:rPr>
                <w:rStyle w:val="skn-sla2sectiontitle"/>
                <w:highlight w:val="white"/>
                <w:shd w:val="clear" w:color="auto" w:fill="auto"/>
              </w:rPr>
              <w:t>References</w:t>
            </w:r>
            <w:r>
              <w:rPr>
                <w:rStyle w:val="skn-sla2reference-secheading"/>
                <w:rFonts w:ascii="Open Sans" w:eastAsia="Open Sans" w:hAnsi="Open Sans" w:cs="Open Sans"/>
                <w:color w:val="4A4A4A"/>
                <w:sz w:val="20"/>
                <w:szCs w:val="20"/>
                <w:highlight w:val="white"/>
              </w:rPr>
              <w:t>    </w:t>
            </w:r>
            <w:r w:rsidR="005375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2525995B" wp14:editId="570453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95250</wp:posOffset>
                      </wp:positionV>
                      <wp:extent cx="6883400" cy="0"/>
                      <wp:effectExtent l="6350" t="12700" r="15875" b="6350"/>
                      <wp:wrapNone/>
                      <wp:docPr id="1674814498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834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BCBFC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E1BAE4" id="Line 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5pt" to="54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" strokecolor="#bcbfc3" strokeweight="1pt"/>
                  </w:pict>
                </mc:Fallback>
              </mc:AlternateContent>
            </w:r>
          </w:p>
        </w:tc>
      </w:tr>
    </w:tbl>
    <w:p w14:paraId="40B31C75" w14:textId="77777777" w:rsidR="007A642A" w:rsidRDefault="007A642A">
      <w:pPr>
        <w:pStyle w:val="heading-below-gap"/>
        <w:shd w:val="clear" w:color="auto" w:fill="FFFFFF"/>
        <w:spacing w:line="240" w:lineRule="exact"/>
        <w:rPr>
          <w:rFonts w:ascii="Open Sans" w:eastAsia="Open Sans" w:hAnsi="Open Sans" w:cs="Open Sans"/>
          <w:color w:val="4A4A4A"/>
        </w:rPr>
      </w:pPr>
    </w:p>
    <w:p w14:paraId="325784AE" w14:textId="77777777" w:rsidR="007A642A" w:rsidRDefault="00000000">
      <w:pPr>
        <w:pStyle w:val="skn-sla2reference-secparagraphnth-last-child1"/>
        <w:shd w:val="clear" w:color="auto" w:fill="FFFFFF"/>
        <w:spacing w:line="260" w:lineRule="atLeast"/>
        <w:rPr>
          <w:rFonts w:ascii="Open Sans" w:eastAsia="Open Sans" w:hAnsi="Open Sans" w:cs="Open Sans"/>
          <w:color w:val="4A4A4A"/>
          <w:sz w:val="20"/>
          <w:szCs w:val="20"/>
        </w:rPr>
      </w:pPr>
      <w:r>
        <w:rPr>
          <w:rStyle w:val="span"/>
          <w:rFonts w:ascii="Open Sans" w:eastAsia="Open Sans" w:hAnsi="Open Sans" w:cs="Open Sans"/>
          <w:color w:val="4A4A4A"/>
          <w:sz w:val="20"/>
          <w:szCs w:val="20"/>
        </w:rPr>
        <w:t>References available upon request</w:t>
      </w:r>
    </w:p>
    <w:p w14:paraId="6289C852" w14:textId="77777777" w:rsidR="007A642A" w:rsidRDefault="00000000">
      <w:pPr>
        <w:pStyle w:val="section-spacing"/>
        <w:shd w:val="clear" w:color="auto" w:fill="FFFFFF"/>
        <w:spacing w:line="300" w:lineRule="exact"/>
        <w:rPr>
          <w:rFonts w:ascii="Open Sans" w:eastAsia="Open Sans" w:hAnsi="Open Sans" w:cs="Open Sans"/>
          <w:color w:val="4A4A4A"/>
        </w:rPr>
      </w:pPr>
      <w:r>
        <w:rPr>
          <w:rFonts w:ascii="Open Sans" w:eastAsia="Open Sans" w:hAnsi="Open Sans" w:cs="Open Sans"/>
          <w:color w:val="4A4A4A"/>
        </w:rPr>
        <w:t> </w:t>
      </w:r>
    </w:p>
    <w:tbl>
      <w:tblPr>
        <w:tblStyle w:val="skn-sla2section-heading-table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41"/>
      </w:tblGrid>
      <w:tr w:rsidR="007A642A" w14:paraId="022B592B" w14:textId="77777777">
        <w:trPr>
          <w:cantSplit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AD6EC12" w14:textId="714D1838" w:rsidR="007A642A" w:rsidRDefault="00000000">
            <w:pPr>
              <w:spacing w:line="260" w:lineRule="atLeast"/>
              <w:textAlignment w:val="auto"/>
              <w:rPr>
                <w:rStyle w:val="skn-sla2sectiontitle"/>
                <w:shd w:val="clear" w:color="auto" w:fill="auto"/>
              </w:rPr>
            </w:pPr>
            <w:r>
              <w:rPr>
                <w:rStyle w:val="skn-sla2sectiontitle"/>
                <w:highlight w:val="white"/>
                <w:shd w:val="clear" w:color="auto" w:fill="auto"/>
              </w:rPr>
              <w:t>Website, Portfolio and Profiles</w:t>
            </w:r>
            <w:r>
              <w:rPr>
                <w:rStyle w:val="skn-sla2heading"/>
                <w:rFonts w:ascii="Open Sans" w:eastAsia="Open Sans" w:hAnsi="Open Sans" w:cs="Open Sans"/>
                <w:color w:val="4A4A4A"/>
                <w:sz w:val="20"/>
                <w:szCs w:val="20"/>
                <w:highlight w:val="white"/>
              </w:rPr>
              <w:t>    </w:t>
            </w:r>
            <w:r w:rsidR="005375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2E78EB76" wp14:editId="7CBCC7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95250</wp:posOffset>
                      </wp:positionV>
                      <wp:extent cx="6883400" cy="0"/>
                      <wp:effectExtent l="6350" t="12700" r="15875" b="6350"/>
                      <wp:wrapNone/>
                      <wp:docPr id="193394934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834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BCBFC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C1C73" id="Line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5pt" to="54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" strokecolor="#bcbfc3" strokeweight="1pt"/>
                  </w:pict>
                </mc:Fallback>
              </mc:AlternateContent>
            </w:r>
          </w:p>
        </w:tc>
      </w:tr>
    </w:tbl>
    <w:p w14:paraId="540865F1" w14:textId="77777777" w:rsidR="007A642A" w:rsidRDefault="007A642A">
      <w:pPr>
        <w:pStyle w:val="heading-below-gap"/>
        <w:shd w:val="clear" w:color="auto" w:fill="FFFFFF"/>
        <w:spacing w:line="240" w:lineRule="exact"/>
        <w:rPr>
          <w:rFonts w:ascii="Open Sans" w:eastAsia="Open Sans" w:hAnsi="Open Sans" w:cs="Open Sans"/>
          <w:color w:val="4A4A4A"/>
        </w:rPr>
      </w:pPr>
    </w:p>
    <w:p w14:paraId="613BA58B" w14:textId="77777777" w:rsidR="007A642A" w:rsidRDefault="00000000">
      <w:pPr>
        <w:pStyle w:val="sectionparagraphfirstparagraphparagraph-spacing"/>
        <w:shd w:val="clear" w:color="auto" w:fill="FFFFFF"/>
        <w:spacing w:line="260" w:lineRule="atLeast"/>
        <w:rPr>
          <w:rFonts w:ascii="Open Sans" w:eastAsia="Open Sans" w:hAnsi="Open Sans" w:cs="Open Sans"/>
          <w:color w:val="4A4A4A"/>
          <w:sz w:val="2"/>
          <w:szCs w:val="2"/>
        </w:rPr>
      </w:pPr>
      <w:r>
        <w:rPr>
          <w:rFonts w:ascii="Open Sans" w:eastAsia="Open Sans" w:hAnsi="Open Sans" w:cs="Open Sans"/>
          <w:color w:val="4A4A4A"/>
          <w:sz w:val="2"/>
          <w:szCs w:val="2"/>
        </w:rPr>
        <w:t> </w:t>
      </w:r>
    </w:p>
    <w:p w14:paraId="484AB1EB" w14:textId="0EFD01CD" w:rsidR="007A642A" w:rsidRDefault="00000000">
      <w:pPr>
        <w:pStyle w:val="skn-sla2singlecolumn"/>
        <w:shd w:val="clear" w:color="auto" w:fill="FFFFFF"/>
        <w:spacing w:line="260" w:lineRule="atLeast"/>
        <w:rPr>
          <w:rFonts w:ascii="Open Sans" w:eastAsia="Open Sans" w:hAnsi="Open Sans" w:cs="Open Sans"/>
          <w:color w:val="4A4A4A"/>
          <w:sz w:val="20"/>
          <w:szCs w:val="20"/>
        </w:rPr>
      </w:pPr>
      <w:hyperlink r:id="rId6" w:history="1">
        <w:r w:rsidR="005375E5" w:rsidRPr="00C954F2">
          <w:rPr>
            <w:rStyle w:val="Hyperlink"/>
            <w:rFonts w:ascii="Open Sans" w:eastAsia="Open Sans" w:hAnsi="Open Sans" w:cs="Open Sans"/>
            <w:sz w:val="20"/>
            <w:szCs w:val="20"/>
          </w:rPr>
          <w:t>https://www.linkedin.com/in/rogelio-rodriguez-676552182/</w:t>
        </w:r>
      </w:hyperlink>
      <w:r w:rsidR="005375E5">
        <w:rPr>
          <w:rFonts w:ascii="Open Sans" w:eastAsia="Open Sans" w:hAnsi="Open Sans" w:cs="Open Sans"/>
          <w:color w:val="4A4A4A"/>
          <w:sz w:val="20"/>
          <w:szCs w:val="20"/>
        </w:rPr>
        <w:tab/>
        <w:t xml:space="preserve"> </w:t>
      </w:r>
      <w:hyperlink r:id="rId7" w:history="1">
        <w:r w:rsidR="005375E5" w:rsidRPr="00C954F2">
          <w:rPr>
            <w:rStyle w:val="Hyperlink"/>
            <w:rFonts w:ascii="Open Sans" w:eastAsia="Open Sans" w:hAnsi="Open Sans" w:cs="Open Sans"/>
            <w:sz w:val="20"/>
            <w:szCs w:val="20"/>
          </w:rPr>
          <w:t>https://github.com/Afro104</w:t>
        </w:r>
      </w:hyperlink>
      <w:r w:rsidR="005375E5">
        <w:rPr>
          <w:rFonts w:ascii="Open Sans" w:eastAsia="Open Sans" w:hAnsi="Open Sans" w:cs="Open Sans"/>
          <w:color w:val="4A4A4A"/>
          <w:sz w:val="20"/>
          <w:szCs w:val="20"/>
        </w:rPr>
        <w:t xml:space="preserve"> </w:t>
      </w:r>
    </w:p>
    <w:p w14:paraId="749857D7" w14:textId="77777777" w:rsidR="007A642A" w:rsidRDefault="00000000">
      <w:pPr>
        <w:pStyle w:val="section-spacing"/>
        <w:spacing w:line="300" w:lineRule="exact"/>
        <w:rPr>
          <w:rFonts w:ascii="Open Sans" w:eastAsia="Open Sans" w:hAnsi="Open Sans" w:cs="Open Sans"/>
          <w:color w:val="4A4A4A"/>
        </w:rPr>
      </w:pPr>
      <w:r>
        <w:rPr>
          <w:rFonts w:ascii="Open Sans" w:eastAsia="Open Sans" w:hAnsi="Open Sans" w:cs="Open Sans"/>
          <w:color w:val="4A4A4A"/>
        </w:rPr>
        <w:t> </w:t>
      </w:r>
    </w:p>
    <w:tbl>
      <w:tblPr>
        <w:tblStyle w:val="skn-sla2section-heading-table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8"/>
      </w:tblGrid>
      <w:tr w:rsidR="007A642A" w14:paraId="19ED3AA5" w14:textId="77777777">
        <w:trPr>
          <w:cantSplit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6EBA49" w14:textId="1AB73BCF" w:rsidR="007A642A" w:rsidRDefault="00000000">
            <w:pPr>
              <w:spacing w:line="260" w:lineRule="atLeast"/>
              <w:textAlignment w:val="auto"/>
              <w:rPr>
                <w:rStyle w:val="skn-sla2sectiontitle"/>
                <w:shd w:val="clear" w:color="auto" w:fill="auto"/>
              </w:rPr>
            </w:pPr>
            <w:r>
              <w:rPr>
                <w:rStyle w:val="skn-sla2sectiontitle"/>
                <w:highlight w:val="white"/>
                <w:shd w:val="clear" w:color="auto" w:fill="auto"/>
              </w:rPr>
              <w:t>Languages</w:t>
            </w:r>
            <w:r>
              <w:rPr>
                <w:rStyle w:val="skn-sla2lang-secheading"/>
                <w:rFonts w:ascii="Open Sans" w:eastAsia="Open Sans" w:hAnsi="Open Sans" w:cs="Open Sans"/>
                <w:color w:val="4A4A4A"/>
                <w:highlight w:val="white"/>
              </w:rPr>
              <w:t>    </w:t>
            </w:r>
            <w:r w:rsidR="005375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6FEDD891" wp14:editId="235BF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95250</wp:posOffset>
                      </wp:positionV>
                      <wp:extent cx="6883400" cy="0"/>
                      <wp:effectExtent l="6350" t="12065" r="15875" b="6985"/>
                      <wp:wrapNone/>
                      <wp:docPr id="771122227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8834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BCBFC3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80C325" id="Line 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5pt" to="542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" strokecolor="#bcbfc3" strokeweight="1pt"/>
                  </w:pict>
                </mc:Fallback>
              </mc:AlternateContent>
            </w:r>
          </w:p>
        </w:tc>
      </w:tr>
    </w:tbl>
    <w:p w14:paraId="3CEF814A" w14:textId="77777777" w:rsidR="007A642A" w:rsidRDefault="007A642A">
      <w:pPr>
        <w:pStyle w:val="heading-below-gap"/>
        <w:spacing w:line="240" w:lineRule="exact"/>
        <w:rPr>
          <w:rFonts w:ascii="Open Sans" w:eastAsia="Open Sans" w:hAnsi="Open Sans" w:cs="Open Sans"/>
          <w:color w:val="4A4A4A"/>
        </w:rPr>
      </w:pPr>
    </w:p>
    <w:tbl>
      <w:tblPr>
        <w:tblStyle w:val="skn-sla2lnggparatableTable"/>
        <w:tblW w:w="0" w:type="auto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10"/>
        <w:gridCol w:w="20"/>
        <w:gridCol w:w="5410"/>
      </w:tblGrid>
      <w:tr w:rsidR="007A642A" w14:paraId="6082435B" w14:textId="77777777">
        <w:trPr>
          <w:tblCellSpacing w:w="0" w:type="dxa"/>
          <w:hidden/>
        </w:trPr>
        <w:tc>
          <w:tcPr>
            <w:tcW w:w="5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3FDA4F" w14:textId="77777777" w:rsidR="007A642A" w:rsidRDefault="00000000">
            <w:pPr>
              <w:pStyle w:val="sectionparagraphfirstparagraphparagraph-spacing"/>
              <w:spacing w:line="260" w:lineRule="atLeast"/>
              <w:rPr>
                <w:rStyle w:val="skn-sla2cmn-secparagraphnth-last-child1"/>
                <w:rFonts w:ascii="Open Sans" w:eastAsia="Open Sans" w:hAnsi="Open Sans" w:cs="Open Sans"/>
                <w:color w:val="4A4A4A"/>
                <w:sz w:val="2"/>
                <w:szCs w:val="2"/>
              </w:rPr>
            </w:pPr>
            <w:r>
              <w:rPr>
                <w:rStyle w:val="skn-sla2cmn-secparagraphnth-last-child1"/>
                <w:rFonts w:ascii="Open Sans" w:eastAsia="Open Sans" w:hAnsi="Open Sans" w:cs="Open Sans"/>
                <w:color w:val="4A4A4A"/>
                <w:sz w:val="2"/>
                <w:szCs w:val="2"/>
              </w:rPr>
              <w:t> </w:t>
            </w:r>
          </w:p>
          <w:p w14:paraId="6BA6EE26" w14:textId="77777777" w:rsidR="007A642A" w:rsidRDefault="00000000">
            <w:pPr>
              <w:pStyle w:val="skn-sla2disp-block"/>
              <w:numPr>
                <w:ilvl w:val="0"/>
                <w:numId w:val="25"/>
              </w:numPr>
              <w:spacing w:line="260" w:lineRule="atLeast"/>
              <w:ind w:left="280" w:hanging="232"/>
              <w:rPr>
                <w:rStyle w:val="skn-sla2cmn-secparagraphnth-last-child1"/>
                <w:rFonts w:ascii="Open Sans" w:eastAsia="Open Sans" w:hAnsi="Open Sans" w:cs="Open Sans"/>
                <w:b/>
                <w:bCs/>
                <w:color w:val="4A4A4A"/>
                <w:sz w:val="20"/>
                <w:szCs w:val="20"/>
              </w:rPr>
            </w:pPr>
            <w:r>
              <w:rPr>
                <w:rStyle w:val="skn-sla2cmn-secparagraphnth-last-child1"/>
                <w:rFonts w:ascii="Open Sans" w:eastAsia="Open Sans" w:hAnsi="Open Sans" w:cs="Open Sans"/>
                <w:b/>
                <w:bCs/>
                <w:color w:val="4A4A4A"/>
                <w:sz w:val="20"/>
                <w:szCs w:val="20"/>
              </w:rPr>
              <w:t>Spanish</w:t>
            </w:r>
          </w:p>
          <w:p w14:paraId="7E0B25C1" w14:textId="77777777" w:rsidR="007A642A" w:rsidRDefault="00000000">
            <w:pPr>
              <w:pStyle w:val="skn-sla2disp-block"/>
              <w:spacing w:line="260" w:lineRule="atLeast"/>
              <w:ind w:left="280"/>
              <w:rPr>
                <w:rStyle w:val="skn-sla2cmn-secparagraphnth-last-child1"/>
                <w:rFonts w:ascii="Open Sans" w:eastAsia="Open Sans" w:hAnsi="Open Sans" w:cs="Open Sans"/>
                <w:color w:val="4A4A4A"/>
                <w:sz w:val="20"/>
                <w:szCs w:val="20"/>
              </w:rPr>
            </w:pPr>
            <w:r>
              <w:rPr>
                <w:rStyle w:val="skn-sla2cmn-secparagraphnth-last-child1"/>
                <w:rFonts w:ascii="Open Sans" w:eastAsia="Open Sans" w:hAnsi="Open Sans" w:cs="Open Sans"/>
                <w:color w:val="4A4A4A"/>
                <w:sz w:val="20"/>
                <w:szCs w:val="20"/>
              </w:rPr>
              <w:t>Fluent</w:t>
            </w:r>
          </w:p>
          <w:p w14:paraId="0CB46A5B" w14:textId="77777777" w:rsidR="007A642A" w:rsidRDefault="007A642A">
            <w:pPr>
              <w:pStyle w:val="skn-sla2cmn-secparagraphnth-last-child1Paragraph"/>
              <w:spacing w:line="14" w:lineRule="atLeast"/>
              <w:textAlignment w:val="auto"/>
              <w:rPr>
                <w:rStyle w:val="skn-sla2cmn-secparagraphnth-last-child1"/>
                <w:rFonts w:ascii="Open Sans" w:eastAsia="Open Sans" w:hAnsi="Open Sans" w:cs="Open Sans"/>
                <w:color w:val="4A4A4A"/>
                <w:sz w:val="1"/>
                <w:szCs w:val="1"/>
              </w:rPr>
            </w:pPr>
          </w:p>
        </w:tc>
        <w:tc>
          <w:tcPr>
            <w:tcW w:w="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60E7AD" w14:textId="77777777" w:rsidR="007A642A" w:rsidRDefault="007A642A"/>
        </w:tc>
        <w:tc>
          <w:tcPr>
            <w:tcW w:w="5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A47752" w14:textId="77777777" w:rsidR="007A642A" w:rsidRDefault="007A642A"/>
        </w:tc>
      </w:tr>
    </w:tbl>
    <w:p w14:paraId="005ED5A0" w14:textId="77777777" w:rsidR="007A642A" w:rsidRDefault="007A642A">
      <w:pPr>
        <w:rPr>
          <w:rFonts w:ascii="Open Sans" w:eastAsia="Open Sans" w:hAnsi="Open Sans" w:cs="Open Sans"/>
          <w:color w:val="4A4A4A"/>
        </w:rPr>
      </w:pPr>
    </w:p>
    <w:sectPr w:rsidR="007A642A">
      <w:pgSz w:w="12240" w:h="15840"/>
      <w:pgMar w:top="500" w:right="700" w:bottom="5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1" w:fontKey="{29960D4E-A355-4E1E-ACA5-912B99FE30E2}"/>
    <w:embedBold r:id="rId2" w:fontKey="{F60CEE11-118C-4361-BCED-8CBD9537F9E5}"/>
    <w:embedItalic r:id="rId3" w:fontKey="{EB6904E7-8535-46EB-BF24-BD0E7DAB5C90}"/>
  </w:font>
  <w:font w:name="Bebas Neue">
    <w:charset w:val="00"/>
    <w:family w:val="swiss"/>
    <w:pitch w:val="variable"/>
    <w:sig w:usb0="00000007" w:usb1="00000001" w:usb2="00000000" w:usb3="00000000" w:csb0="00000093" w:csb1="00000000"/>
    <w:embedRegular r:id="rId4" w:fontKey="{83BC131F-9977-4CDA-83BF-0DC1A346177F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2DBCF72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70E6C2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08EE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98F8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6C2E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9855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10AC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E63A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E879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0A6284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B8DC62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2627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C06F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8291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BC26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9B223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C221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38C0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D06372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4C4EB5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1E19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6E9A3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6A07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4C2F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5E2D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A005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225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CD2274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58367F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02A18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6AE1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C254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D475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2E2F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627E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9CE9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040C05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6FEC0A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098B4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FA29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BCC5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267E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AC2F2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E10BD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F486F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892C03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432C3F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B250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3600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5213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8C8CB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F74AC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38BB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952C4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52AFEE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7940F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2475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6484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3ADC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D4E9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A41C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0499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910B82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8E90CAC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A7C23A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F460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B035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8A3D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0E3E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1AB7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B0A3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4AB7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6C32378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9BFE08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362F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D308B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9EBE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ACD2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DAEF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5031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34D2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BBE2802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EB0EF6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8645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D7ED2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8C33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60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D62E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DE73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84AAB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6D408BB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3670D1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92D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443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AA82B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20E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6EE9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1891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C005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23AE2DA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D23A93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964E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1E80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1A9B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7C11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E8EF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8C1B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0A1D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61D0F2A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F36648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5482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46CF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820E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125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1AA5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CE807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888D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A734F8A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E7DEE0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B870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2E8B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B0AA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A6B3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5ED4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E3E84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0EC5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E604C2F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E8941F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9CD9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7479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CC9E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5866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DEE3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5042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4C852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2460EF1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F35E27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EE264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6C6F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BA44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E85D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841D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BEEE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6408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1944C4E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D75208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36A3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9281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D0DF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F9C64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B687E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AA4A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BC47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203861B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93409C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6CE2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9634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70DF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52A7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F8481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68A9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BAF8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002CF5F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626C39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5413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4DF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565C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1A7D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00B1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CAF7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D4F4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33EA235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3D507B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2E27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E805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D62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8EE0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3E81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42DC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C210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B9849D7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F6B668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1065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4EE0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C29D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406F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9205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44CB9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7AA3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CE0C3C1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0E30A5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8076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78DF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707F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928D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C409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3678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D809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10E6AD1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DC1CC3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64F2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A454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2053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D22E3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BB4EC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3A8D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FEFB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689E06E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4D94A0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2C1B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A27E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2CA4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74F4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E6A0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2A34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307F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2048B94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5C1CF0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6C50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6A84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4C858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A681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C27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64AF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68E6C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18407574">
    <w:abstractNumId w:val="0"/>
  </w:num>
  <w:num w:numId="2" w16cid:durableId="978805563">
    <w:abstractNumId w:val="1"/>
  </w:num>
  <w:num w:numId="3" w16cid:durableId="1367750341">
    <w:abstractNumId w:val="2"/>
  </w:num>
  <w:num w:numId="4" w16cid:durableId="978806113">
    <w:abstractNumId w:val="3"/>
  </w:num>
  <w:num w:numId="5" w16cid:durableId="1872914963">
    <w:abstractNumId w:val="4"/>
  </w:num>
  <w:num w:numId="6" w16cid:durableId="81145116">
    <w:abstractNumId w:val="5"/>
  </w:num>
  <w:num w:numId="7" w16cid:durableId="372732776">
    <w:abstractNumId w:val="6"/>
  </w:num>
  <w:num w:numId="8" w16cid:durableId="1221557583">
    <w:abstractNumId w:val="7"/>
  </w:num>
  <w:num w:numId="9" w16cid:durableId="1022171344">
    <w:abstractNumId w:val="8"/>
  </w:num>
  <w:num w:numId="10" w16cid:durableId="1402873654">
    <w:abstractNumId w:val="9"/>
  </w:num>
  <w:num w:numId="11" w16cid:durableId="828447727">
    <w:abstractNumId w:val="10"/>
  </w:num>
  <w:num w:numId="12" w16cid:durableId="270406735">
    <w:abstractNumId w:val="11"/>
  </w:num>
  <w:num w:numId="13" w16cid:durableId="1806238965">
    <w:abstractNumId w:val="12"/>
  </w:num>
  <w:num w:numId="14" w16cid:durableId="1558466066">
    <w:abstractNumId w:val="13"/>
  </w:num>
  <w:num w:numId="15" w16cid:durableId="398594981">
    <w:abstractNumId w:val="14"/>
  </w:num>
  <w:num w:numId="16" w16cid:durableId="393042313">
    <w:abstractNumId w:val="15"/>
  </w:num>
  <w:num w:numId="17" w16cid:durableId="909265734">
    <w:abstractNumId w:val="16"/>
  </w:num>
  <w:num w:numId="18" w16cid:durableId="178736409">
    <w:abstractNumId w:val="17"/>
  </w:num>
  <w:num w:numId="19" w16cid:durableId="1649362237">
    <w:abstractNumId w:val="18"/>
  </w:num>
  <w:num w:numId="20" w16cid:durableId="321547521">
    <w:abstractNumId w:val="19"/>
  </w:num>
  <w:num w:numId="21" w16cid:durableId="1495759646">
    <w:abstractNumId w:val="20"/>
  </w:num>
  <w:num w:numId="22" w16cid:durableId="278335854">
    <w:abstractNumId w:val="21"/>
  </w:num>
  <w:num w:numId="23" w16cid:durableId="1204756424">
    <w:abstractNumId w:val="22"/>
  </w:num>
  <w:num w:numId="24" w16cid:durableId="54817241">
    <w:abstractNumId w:val="23"/>
  </w:num>
  <w:num w:numId="25" w16cid:durableId="50425157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2A"/>
    <w:rsid w:val="00204027"/>
    <w:rsid w:val="003B1AF3"/>
    <w:rsid w:val="004A373F"/>
    <w:rsid w:val="005375E5"/>
    <w:rsid w:val="0064380E"/>
    <w:rsid w:val="00741FB7"/>
    <w:rsid w:val="007A642A"/>
    <w:rsid w:val="007B1C4A"/>
    <w:rsid w:val="00894646"/>
    <w:rsid w:val="008D7B72"/>
    <w:rsid w:val="00D12A62"/>
    <w:rsid w:val="00EE0A62"/>
    <w:rsid w:val="00F8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FE12D"/>
  <w15:docId w15:val="{580F2ADF-8A47-4EA9-B275-A12E47C5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sla2pagesize">
    <w:name w:val="skn-sla2_pagesize"/>
    <w:basedOn w:val="Normal"/>
  </w:style>
  <w:style w:type="paragraph" w:customStyle="1" w:styleId="skn-sla2firstsection">
    <w:name w:val="skn-sla2_firstsection"/>
    <w:basedOn w:val="Normal"/>
  </w:style>
  <w:style w:type="paragraph" w:customStyle="1" w:styleId="skn-sla2paragraph">
    <w:name w:val="skn-sla2_paragraph"/>
    <w:basedOn w:val="Normal"/>
  </w:style>
  <w:style w:type="paragraph" w:customStyle="1" w:styleId="skn-sla2nameLogo">
    <w:name w:val="skn-sla2_nameLogo"/>
    <w:basedOn w:val="Normal"/>
    <w:pPr>
      <w:jc w:val="center"/>
    </w:pPr>
  </w:style>
  <w:style w:type="paragraph" w:customStyle="1" w:styleId="skn-sla2name">
    <w:name w:val="skn-sla2_name"/>
    <w:basedOn w:val="Normal"/>
    <w:pPr>
      <w:spacing w:line="760" w:lineRule="atLeast"/>
      <w:jc w:val="center"/>
    </w:pPr>
    <w:rPr>
      <w:caps/>
      <w:color w:val="335776"/>
      <w:sz w:val="52"/>
      <w:szCs w:val="5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skn-sla2resume-title">
    <w:name w:val="skn-sla2_resume-title"/>
    <w:basedOn w:val="Normal"/>
    <w:pPr>
      <w:pBdr>
        <w:bottom w:val="none" w:sz="0" w:space="5" w:color="auto"/>
      </w:pBdr>
      <w:spacing w:line="400" w:lineRule="atLeast"/>
      <w:jc w:val="center"/>
    </w:pPr>
    <w:rPr>
      <w:rFonts w:ascii="Open Sans" w:eastAsia="Open Sans" w:hAnsi="Open Sans" w:cs="Open Sans"/>
      <w:sz w:val="28"/>
      <w:szCs w:val="28"/>
    </w:rPr>
  </w:style>
  <w:style w:type="paragraph" w:customStyle="1" w:styleId="skn-sla2SECTIONCNTC">
    <w:name w:val="skn-sla2_SECTION_CNTC"/>
    <w:basedOn w:val="Normal"/>
  </w:style>
  <w:style w:type="paragraph" w:customStyle="1" w:styleId="skn-sla2address">
    <w:name w:val="skn-sla2_address"/>
    <w:basedOn w:val="Normal"/>
    <w:pPr>
      <w:spacing w:line="260" w:lineRule="atLeast"/>
      <w:jc w:val="center"/>
    </w:pPr>
    <w:rPr>
      <w:sz w:val="20"/>
      <w:szCs w:val="20"/>
    </w:rPr>
  </w:style>
  <w:style w:type="character" w:customStyle="1" w:styleId="skn-sla2sprtr">
    <w:name w:val="skn-sla2_sprtr"/>
    <w:basedOn w:val="DefaultParagraphFont"/>
  </w:style>
  <w:style w:type="character" w:customStyle="1" w:styleId="skn-sla2sprtrsprtr">
    <w:name w:val="skn-sla2_sprtr + sprtr"/>
    <w:basedOn w:val="DefaultParagraphFont"/>
    <w:rPr>
      <w:vanish/>
    </w:rPr>
  </w:style>
  <w:style w:type="paragraph" w:customStyle="1" w:styleId="div">
    <w:name w:val="div"/>
    <w:basedOn w:val="Normal"/>
  </w:style>
  <w:style w:type="paragraph" w:customStyle="1" w:styleId="skn-sla2section">
    <w:name w:val="skn-sla2_section"/>
    <w:basedOn w:val="Normal"/>
  </w:style>
  <w:style w:type="paragraph" w:customStyle="1" w:styleId="section-spacing">
    <w:name w:val="section-spacing"/>
    <w:basedOn w:val="Normal"/>
    <w:rPr>
      <w:sz w:val="2"/>
      <w:szCs w:val="2"/>
    </w:rPr>
  </w:style>
  <w:style w:type="character" w:customStyle="1" w:styleId="section-spacingCharacter">
    <w:name w:val="section-spacing Character"/>
    <w:basedOn w:val="DefaultParagraphFont"/>
    <w:rPr>
      <w:sz w:val="2"/>
      <w:szCs w:val="2"/>
    </w:rPr>
  </w:style>
  <w:style w:type="character" w:customStyle="1" w:styleId="skn-sla2heading">
    <w:name w:val="skn-sla2_heading"/>
    <w:basedOn w:val="DefaultParagraphFont"/>
  </w:style>
  <w:style w:type="character" w:customStyle="1" w:styleId="skn-sla2sectiontitle">
    <w:name w:val="skn-sla2_sectiontitle"/>
    <w:basedOn w:val="DefaultParagraphFont"/>
    <w:rPr>
      <w:rFonts w:ascii="Bebas Neue" w:eastAsia="Bebas Neue" w:hAnsi="Bebas Neue" w:cs="Bebas Neue"/>
      <w:b w:val="0"/>
      <w:bCs w:val="0"/>
      <w:color w:val="335776"/>
      <w:sz w:val="24"/>
      <w:szCs w:val="24"/>
      <w:shd w:val="clear" w:color="auto" w:fill="FFFFFF"/>
    </w:rPr>
  </w:style>
  <w:style w:type="table" w:customStyle="1" w:styleId="skn-sla2section-heading-table">
    <w:name w:val="skn-sla2_section-heading-table"/>
    <w:basedOn w:val="TableNormal"/>
    <w:tblPr/>
  </w:style>
  <w:style w:type="paragraph" w:customStyle="1" w:styleId="heading-below-gap">
    <w:name w:val="heading-below-gap"/>
    <w:basedOn w:val="Normal"/>
    <w:rPr>
      <w:sz w:val="2"/>
      <w:szCs w:val="2"/>
    </w:rPr>
  </w:style>
  <w:style w:type="paragraph" w:customStyle="1" w:styleId="sectionparagraphfirstparagraphparagraph-spacing">
    <w:name w:val="section_paragraph_firstparagraph_paragraph-spacing"/>
    <w:basedOn w:val="Normal"/>
    <w:rPr>
      <w:vanish/>
    </w:rPr>
  </w:style>
  <w:style w:type="paragraph" w:customStyle="1" w:styleId="skn-sla2singlecolumn">
    <w:name w:val="skn-sla2_singlecolumn"/>
    <w:basedOn w:val="Normal"/>
  </w:style>
  <w:style w:type="paragraph" w:customStyle="1" w:styleId="p">
    <w:name w:val="p"/>
    <w:basedOn w:val="Normal"/>
  </w:style>
  <w:style w:type="paragraph" w:customStyle="1" w:styleId="skn-sla2parlrColmn">
    <w:name w:val="skn-sla2_parlrColmn"/>
    <w:basedOn w:val="Normal"/>
  </w:style>
  <w:style w:type="character" w:customStyle="1" w:styleId="skn-sla2spandateswrapper">
    <w:name w:val="skn-sla2_span_dates_wrapper"/>
    <w:basedOn w:val="DefaultParagraphFont"/>
  </w:style>
  <w:style w:type="paragraph" w:customStyle="1" w:styleId="skn-sla2spanpaddedline">
    <w:name w:val="skn-sla2_span_paddedline"/>
    <w:basedOn w:val="Normal"/>
  </w:style>
  <w:style w:type="character" w:customStyle="1" w:styleId="skn-sla2jobtitle">
    <w:name w:val="skn-sla2_jobtitle"/>
    <w:basedOn w:val="DefaultParagraphFont"/>
    <w:rPr>
      <w:b/>
      <w:bCs/>
    </w:rPr>
  </w:style>
  <w:style w:type="character" w:customStyle="1" w:styleId="skn-sla2singlecolumnCharacter">
    <w:name w:val="skn-sla2_singlecolumn Character"/>
    <w:basedOn w:val="DefaultParagraphFont"/>
  </w:style>
  <w:style w:type="paragraph" w:customStyle="1" w:styleId="skn-sla2parlrColmnsinglecolumnulli">
    <w:name w:val="skn-sla2_parlrColmn_singlecolumn_ul_li"/>
    <w:basedOn w:val="Normal"/>
  </w:style>
  <w:style w:type="table" w:customStyle="1" w:styleId="expr-table">
    <w:name w:val="expr-table"/>
    <w:basedOn w:val="TableNormal"/>
    <w:tblPr/>
  </w:style>
  <w:style w:type="paragraph" w:customStyle="1" w:styleId="paragraph-spacing">
    <w:name w:val="paragraph-spacing"/>
    <w:basedOn w:val="Normal"/>
    <w:rPr>
      <w:sz w:val="2"/>
      <w:szCs w:val="2"/>
    </w:rPr>
  </w:style>
  <w:style w:type="character" w:customStyle="1" w:styleId="paragraph-spacingCharacter">
    <w:name w:val="paragraph-spacing Character"/>
    <w:basedOn w:val="DefaultParagraphFont"/>
    <w:rPr>
      <w:sz w:val="2"/>
      <w:szCs w:val="2"/>
    </w:rPr>
  </w:style>
  <w:style w:type="paragraph" w:customStyle="1" w:styleId="skn-sla2disp-block">
    <w:name w:val="skn-sla2_disp-block"/>
    <w:basedOn w:val="Normal"/>
  </w:style>
  <w:style w:type="character" w:customStyle="1" w:styleId="skn-sla2txt-bold">
    <w:name w:val="skn-sla2_txt-bold"/>
    <w:basedOn w:val="DefaultParagraphFont"/>
    <w:rPr>
      <w:b/>
      <w:bCs/>
    </w:rPr>
  </w:style>
  <w:style w:type="paragraph" w:customStyle="1" w:styleId="skn-sla2cmn-sec">
    <w:name w:val="skn-sla2_cmn-sec"/>
    <w:basedOn w:val="Normal"/>
  </w:style>
  <w:style w:type="character" w:customStyle="1" w:styleId="skn-sla2cmn-secparagraph">
    <w:name w:val="skn-sla2_cmn-sec_paragraph"/>
    <w:basedOn w:val="DefaultParagraphFont"/>
  </w:style>
  <w:style w:type="paragraph" w:customStyle="1" w:styleId="skn-sla2ullinth-last-child1">
    <w:name w:val="skn-sla2_ul_li_nth-last-child(1)"/>
    <w:basedOn w:val="Normal"/>
  </w:style>
  <w:style w:type="character" w:customStyle="1" w:styleId="pCharacter">
    <w:name w:val="p Character"/>
    <w:basedOn w:val="DefaultParagraphFont"/>
    <w:rPr>
      <w:bdr w:val="none" w:sz="0" w:space="0" w:color="auto"/>
      <w:vertAlign w:val="baseline"/>
    </w:rPr>
  </w:style>
  <w:style w:type="character" w:customStyle="1" w:styleId="skn-sla2cmn-secparagraphnth-last-child2">
    <w:name w:val="skn-sla2_cmn-sec_paragraph_nth-last-child(2)"/>
    <w:basedOn w:val="DefaultParagraphFont"/>
  </w:style>
  <w:style w:type="character" w:customStyle="1" w:styleId="skn-sla2cmn-secparagraphnth-last-child1">
    <w:name w:val="skn-sla2_cmn-sec_paragraph_nth-last-child(1)"/>
    <w:basedOn w:val="DefaultParagraphFont"/>
  </w:style>
  <w:style w:type="paragraph" w:customStyle="1" w:styleId="skn-sla2reference-sec">
    <w:name w:val="skn-sla2_reference-sec"/>
    <w:basedOn w:val="Normal"/>
  </w:style>
  <w:style w:type="character" w:customStyle="1" w:styleId="skn-sla2reference-secheading">
    <w:name w:val="skn-sla2_reference-sec_heading"/>
    <w:basedOn w:val="DefaultParagraphFont"/>
  </w:style>
  <w:style w:type="paragraph" w:customStyle="1" w:styleId="skn-sla2lnggparatable">
    <w:name w:val="skn-sla2_lnggparatable"/>
    <w:basedOn w:val="Normal"/>
  </w:style>
  <w:style w:type="paragraph" w:customStyle="1" w:styleId="skn-sla2reference-secparagraphnth-last-child1">
    <w:name w:val="skn-sla2_reference-sec_paragraph_nth-last-child(1)"/>
    <w:basedOn w:val="Normal"/>
  </w:style>
  <w:style w:type="character" w:customStyle="1" w:styleId="skn-sla2lang-secheading">
    <w:name w:val="skn-sla2_lang-sec_heading"/>
    <w:basedOn w:val="DefaultParagraphFont"/>
    <w:rPr>
      <w:sz w:val="24"/>
      <w:szCs w:val="24"/>
    </w:rPr>
  </w:style>
  <w:style w:type="paragraph" w:customStyle="1" w:styleId="skn-sla2cmn-secparagraphnth-last-child1Paragraph">
    <w:name w:val="skn-sla2_cmn-sec_paragraph_nth-last-child(1) Paragraph"/>
    <w:basedOn w:val="Normal"/>
  </w:style>
  <w:style w:type="table" w:customStyle="1" w:styleId="skn-sla2lnggparatableTable">
    <w:name w:val="skn-sla2_lnggparatable Table"/>
    <w:basedOn w:val="TableNormal"/>
    <w:tblPr/>
  </w:style>
  <w:style w:type="character" w:styleId="Hyperlink">
    <w:name w:val="Hyperlink"/>
    <w:basedOn w:val="DefaultParagraphFont"/>
    <w:uiPriority w:val="99"/>
    <w:unhideWhenUsed/>
    <w:rsid w:val="005375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fro1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gelio-rodriguez-676552182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Rogelio Rodriguez</vt:lpstr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Rogelio Rodriguez</dc:title>
  <dc:creator>Rogelio Rodriguez</dc:creator>
  <cp:lastModifiedBy>Rogelio</cp:lastModifiedBy>
  <cp:revision>5</cp:revision>
  <dcterms:created xsi:type="dcterms:W3CDTF">2024-07-04T16:16:00Z</dcterms:created>
  <dcterms:modified xsi:type="dcterms:W3CDTF">2024-07-12T00:56:00Z</dcterms:modified>
</cp:coreProperties>
</file>